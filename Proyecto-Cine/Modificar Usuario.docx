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9"/>
          <w:szCs w:val="9"/>
        </w:rPr>
        <w:jc w:val="left"/>
        <w:spacing w:lineRule="exact" w:line="80"/>
      </w:pPr>
      <w:r>
        <w:pict>
          <v:group style="position:absolute;margin-left:405.72pt;margin-top:35.0737pt;width:31.6798pt;height:31.6657pt;mso-position-horizontal-relative:page;mso-position-vertical-relative:page;z-index:-407" coordorigin="8114,701" coordsize="634,633">
            <v:shape style="position:absolute;left:8150;top:737;width:590;height:590" coordorigin="8150,737" coordsize="590,590" path="m8150,1033l8151,1008,8154,985,8159,962,8165,939,8174,918,8183,897,8195,877,8207,858,8221,841,8237,824,8253,808,8271,794,8290,782,8310,770,8331,761,8352,753,8375,746,8398,741,8421,738,8446,737,8470,738,8493,741,8517,746,8539,753,8560,761,8581,770,8601,782,8620,794,8638,808,8654,824,8670,841,8684,858,8697,877,8708,897,8718,918,8726,939,8732,962,8737,985,8740,1008,8741,1033,8740,1057,8737,1080,8732,1103,8726,1126,8718,1147,8708,1168,8697,1188,8684,1207,8670,1225,8654,1241,8638,1257,8620,1271,8601,1283,8581,1295,8560,1304,8539,1313,8517,1319,8493,1324,8470,1327,8446,1328,8421,1327,8398,1324,8375,1319,8352,1313,8331,1304,8310,1295,8290,1283,8271,1271,8253,1257,8237,1241,8221,1225,8207,1207,8195,1188,8183,1168,8174,1147,8165,1126,8159,1103,8154,1080,8151,1057,8150,1033xe" filled="t" fillcolor="#C9C9C9" stroked="f">
              <v:path arrowok="t"/>
              <v:fill/>
            </v:shape>
            <v:shape style="position:absolute;left:8122;top:709;width:590;height:590" coordorigin="8122,709" coordsize="590,590" path="m8122,1004l8123,980,8125,956,8130,933,8137,910,8145,889,8155,868,8166,848,8179,829,8193,812,8208,795,8225,780,8242,766,8261,753,8281,742,8302,732,8324,724,8346,717,8369,713,8393,710,8417,709,8441,710,8465,713,8488,717,8510,724,8532,732,8552,742,8572,753,8591,766,8609,780,8626,795,8641,812,8655,829,8668,848,8679,868,8689,889,8697,910,8703,933,8708,956,8711,980,8712,1004,8711,1028,8708,1052,8703,1075,8697,1097,8689,1119,8679,1139,8668,1159,8655,1178,8641,1196,8626,1212,8609,1228,8591,1242,8572,1255,8552,1266,8532,1276,8510,1284,8488,1290,8465,1295,8441,1298,8417,1299,8393,1298,8369,1295,8346,1290,8324,1284,8302,1276,8281,1266,8261,1255,8242,1242,8225,1228,8208,1212,8193,1196,8179,1178,8166,1159,8155,1139,8145,1119,8137,1097,8130,1075,8125,1052,8123,1028,8122,1004xe" filled="t" fillcolor="#DDF4F5" stroked="f">
              <v:path arrowok="t"/>
              <v:fill/>
            </v:shape>
            <v:shape style="position:absolute;left:8122;top:709;width:590;height:590" coordorigin="8122,709" coordsize="590,590" path="m8122,1004l8123,980,8125,956,8130,933,8137,910,8145,889,8155,868,8166,848,8179,829,8193,812,8208,795,8225,780,8242,766,8261,753,8281,742,8302,732,8324,724,8346,717,8369,713,8393,710,8417,709,8441,710,8465,713,8488,717,8510,724,8532,732,8552,742,8572,753,8591,766,8609,780,8626,795,8641,812,8655,829,8668,848,8679,868,8689,889,8697,910,8703,933,8708,956,8711,980,8712,1004,8711,1028,8708,1052,8703,1075,8697,1097,8689,1119,8679,1139,8668,1159,8655,1178,8641,1196,8626,1212,8609,1228,8591,1242,8572,1255,8552,1266,8532,1276,8510,1284,8488,1290,8465,1295,8441,1298,8417,1299,8393,1298,8369,1295,8346,1290,8324,1284,8302,1276,8281,1266,8261,1255,8242,1242,8225,1228,8208,1212,8193,1196,8179,1178,8166,1159,8155,1139,8145,1119,8137,1097,8130,1075,8125,1052,8123,1028,8122,1004e" filled="f" stroked="t" strokeweight="0.719836pt" strokecolor="#5A5A5A">
              <v:path arrowok="t"/>
            </v:shape>
            <v:shape style="position:absolute;left:8122;top:709;width:590;height:590" coordorigin="8122,709" coordsize="590,590" path="m8122,1004l8123,980,8125,956,8130,933,8137,910,8145,889,8155,868,8166,848,8179,829,8193,812,8208,795,8225,780,8242,766,8261,753,8281,742,8302,732,8324,724,8346,717,8369,713,8393,710,8417,709,8441,710,8465,713,8488,717,8510,724,8532,732,8552,742,8572,753,8591,766,8609,780,8626,795,8641,812,8655,829,8668,848,8679,868,8689,889,8697,910,8703,933,8708,956,8711,980,8712,1004,8711,1028,8708,1052,8703,1075,8697,1097,8689,1119,8679,1139,8668,1159,8655,1178,8641,1196,8626,1212,8609,1228,8591,1242,8572,1255,8552,1266,8532,1276,8510,1284,8488,1290,8465,1295,8441,1298,8417,1299,8393,1298,8369,1295,8346,1290,8324,1284,8302,1276,8281,1266,8261,1255,8242,1242,8225,1228,8208,1212,8193,1196,8179,1178,8166,1159,8155,1139,8145,1119,8137,1097,8130,1075,8125,1052,8123,1028,8122,1004e" filled="f" stroked="t" strokeweight="0.719836pt" strokecolor="#5A5A5A">
              <v:path arrowok="t"/>
            </v:shape>
            <v:shape style="position:absolute;left:8122;top:1313;width:605;height:0" coordorigin="8122,1313" coordsize="605,0" path="m8122,1313l8726,1313e" filled="f" stroked="t" strokeweight="0.719672pt" strokecolor="#5A5A5A">
              <v:path arrowok="t"/>
            </v:shape>
            <w10:wrap type="none"/>
          </v:group>
        </w:pict>
      </w:r>
      <w:r>
        <w:pict>
          <v:group style="position:absolute;margin-left:292.68pt;margin-top:30.7557pt;width:31.6798pt;height:35.9838pt;mso-position-horizontal-relative:page;mso-position-vertical-relative:page;z-index:-408" coordorigin="5854,615" coordsize="634,720">
            <v:shape style="position:absolute;left:5890;top:737;width:590;height:590" coordorigin="5890,737" coordsize="590,590" path="m5890,1033l5891,1008,5893,985,5898,962,5905,939,5913,918,5923,897,5934,877,5947,858,5961,841,5976,824,5993,808,6010,794,6029,782,6049,770,6070,761,6092,753,6114,746,6137,741,6161,738,6185,737,6209,738,6233,741,6256,746,6278,753,6300,761,6320,770,6340,782,6359,794,6377,808,6394,824,6409,841,6423,858,6436,877,6447,897,6457,918,6465,939,6471,962,6476,985,6479,1008,6480,1033,6479,1057,6476,1080,6471,1103,6465,1126,6457,1147,6447,1168,6436,1188,6423,1207,6409,1225,6394,1241,6377,1257,6359,1271,6340,1283,6320,1295,6300,1304,6278,1313,6256,1319,6233,1324,6209,1327,6185,1328,6161,1327,6137,1324,6114,1319,6092,1313,6070,1304,6049,1295,6029,1283,6010,1271,5993,1257,5976,1241,5961,1225,5947,1207,5934,1188,5923,1168,5913,1147,5905,1126,5898,1103,5893,1080,5891,1057,5890,1033xe" filled="t" fillcolor="#C9C9C9" stroked="f">
              <v:path arrowok="t"/>
              <v:fill/>
            </v:shape>
            <v:shape style="position:absolute;left:5861;top:709;width:590;height:590" coordorigin="5861,709" coordsize="590,590" path="m5861,1004l5862,980,5865,956,5869,933,5876,910,5884,889,5894,868,5905,848,5918,829,5932,812,5947,795,5964,780,5982,766,6001,753,6020,742,6041,732,6063,724,6085,717,6108,713,6132,710,6156,709,6180,710,6204,713,6227,717,6249,724,6271,732,6292,742,6311,753,6330,766,6348,780,6365,795,6380,812,6394,829,6407,848,6418,868,6428,889,6436,910,6443,933,6447,956,6450,980,6451,1004,6450,1028,6447,1052,6443,1075,6436,1097,6428,1119,6418,1139,6407,1159,6394,1178,6380,1196,6365,1212,6348,1228,6330,1242,6311,1255,6292,1266,6271,1276,6249,1284,6227,1290,6204,1295,6180,1298,6156,1299,6132,1298,6108,1295,6085,1290,6063,1284,6041,1276,6020,1266,6001,1255,5982,1242,5964,1228,5947,1212,5932,1196,5918,1178,5905,1159,5894,1139,5884,1119,5876,1097,5869,1075,5865,1052,5862,1028,5861,1004xe" filled="t" fillcolor="#DDF4F5" stroked="f">
              <v:path arrowok="t"/>
              <v:fill/>
            </v:shape>
            <v:shape style="position:absolute;left:5861;top:709;width:590;height:590" coordorigin="5861,709" coordsize="590,590" path="m5861,1004l5862,980,5865,956,5869,933,5876,910,5884,889,5894,868,5905,848,5918,829,5932,812,5947,795,5964,780,5982,766,6001,753,6020,742,6041,732,6063,724,6085,717,6108,713,6132,710,6156,709,6180,710,6204,713,6227,717,6249,724,6271,732,6292,742,6311,753,6330,766,6348,780,6365,795,6380,812,6394,829,6407,848,6418,868,6428,889,6436,910,6443,933,6447,956,6450,980,6451,1004,6450,1028,6447,1052,6443,1075,6436,1097,6428,1119,6418,1139,6407,1159,6394,1178,6380,1196,6365,1212,6348,1228,6330,1242,6311,1255,6292,1266,6271,1276,6249,1284,6227,1290,6204,1295,6180,1298,6156,1299,6132,1298,6108,1295,6085,1290,6063,1284,6041,1276,6020,1266,6001,1255,5982,1242,5964,1228,5947,1212,5932,1196,5918,1178,5905,1159,5894,1139,5884,1119,5876,1097,5869,1075,5865,1052,5862,1028,5861,1004e" filled="f" stroked="t" strokeweight="0.719836pt" strokecolor="#5A5A5A">
              <v:path arrowok="t"/>
            </v:shape>
            <v:shape style="position:absolute;left:5861;top:709;width:590;height:590" coordorigin="5861,709" coordsize="590,590" path="m5861,1004l5862,980,5865,956,5869,933,5876,910,5884,889,5894,868,5905,848,5918,829,5932,812,5947,795,5964,780,5982,766,6001,753,6020,742,6041,732,6063,724,6085,717,6108,713,6132,710,6156,709,6180,710,6204,713,6227,717,6249,724,6271,732,6292,742,6311,753,6330,766,6348,780,6365,795,6380,812,6394,829,6407,848,6418,868,6428,889,6436,910,6443,933,6447,956,6450,980,6451,1004,6450,1028,6447,1052,6443,1075,6436,1097,6428,1119,6418,1139,6407,1159,6394,1178,6380,1196,6365,1212,6348,1228,6330,1242,6311,1255,6292,1266,6271,1276,6249,1284,6227,1290,6204,1295,6180,1298,6156,1299,6132,1298,6108,1295,6085,1290,6063,1284,6041,1276,6020,1266,6001,1255,5982,1242,5964,1228,5947,1212,5932,1196,5918,1178,5905,1159,5894,1139,5884,1119,5876,1097,5869,1075,5865,1052,5862,1028,5861,1004e" filled="f" stroked="t" strokeweight="0.719836pt" strokecolor="#5A5A5A">
              <v:path arrowok="t"/>
            </v:shape>
            <v:shape style="position:absolute;left:6134;top:622;width:115;height:86" coordorigin="6134,622" coordsize="115,86" path="m6134,709l6250,622e" filled="f" stroked="t" strokeweight="0.71979pt" strokecolor="#5A5A5A">
              <v:path arrowok="t"/>
            </v:shape>
            <v:shape style="position:absolute;left:6134;top:709;width:115;height:86" coordorigin="6134,709" coordsize="115,86" path="m6134,709l6250,795e" filled="f" stroked="t" strokeweight="0.71979pt" strokecolor="#5A5A5A">
              <v:path arrowok="t"/>
            </v:shape>
            <w10:wrap type="none"/>
          </v:group>
        </w:pict>
      </w:r>
      <w:r>
        <w:pict>
          <v:group style="position:absolute;margin-left:150.12pt;margin-top:35.0737pt;width:34.5599pt;height:31.6657pt;mso-position-horizontal-relative:page;mso-position-vertical-relative:page;z-index:-409" coordorigin="3002,701" coordsize="691,633">
            <v:shape style="position:absolute;left:3096;top:737;width:590;height:590" coordorigin="3096,737" coordsize="590,590" path="m3096,1033l3097,1008,3100,985,3105,962,3111,939,3119,918,3129,897,3140,877,3153,858,3167,841,3182,824,3199,808,3217,794,3236,782,3256,770,3276,761,3298,753,3320,746,3343,741,3367,738,3391,737,3415,738,3439,741,3462,746,3484,753,3506,761,3527,770,3547,782,3566,794,3583,808,3600,824,3615,841,3629,858,3642,877,3653,897,3663,918,3671,939,3678,962,3683,985,3685,1008,3686,1033,3685,1057,3683,1080,3678,1103,3671,1126,3663,1147,3653,1168,3642,1188,3629,1207,3615,1225,3600,1241,3583,1257,3566,1271,3547,1283,3527,1295,3506,1304,3484,1313,3462,1319,3439,1324,3415,1327,3391,1328,3367,1327,3343,1324,3320,1319,3298,1313,3276,1304,3256,1295,3236,1283,3217,1271,3199,1257,3182,1241,3167,1225,3153,1207,3140,1188,3129,1168,3119,1147,3111,1126,3105,1103,3100,1080,3097,1057,3096,1033xe" filled="t" fillcolor="#C9C9C9" stroked="f">
              <v:path arrowok="t"/>
              <v:fill/>
            </v:shape>
            <v:shape style="position:absolute;left:3067;top:709;width:590;height:590" coordorigin="3067,709" coordsize="590,590" path="m3067,1004l3068,980,3071,956,3076,933,3082,910,3090,889,3100,868,3111,848,3124,829,3138,812,3154,795,3170,780,3188,766,3207,753,3227,742,3248,732,3269,724,3291,717,3315,713,3338,710,3362,709,3387,710,3410,713,3433,717,3456,724,3477,732,3498,742,3518,753,3537,766,3555,780,3571,795,3587,812,3601,829,3613,848,3625,868,3634,889,3643,910,3649,933,3654,956,3657,980,3658,1004,3657,1028,3654,1052,3649,1075,3643,1097,3634,1119,3625,1139,3613,1159,3601,1178,3587,1196,3571,1212,3555,1228,3537,1242,3518,1255,3498,1266,3477,1276,3456,1284,3433,1290,3410,1295,3387,1298,3362,1299,3338,1298,3315,1295,3291,1290,3269,1284,3248,1276,3227,1266,3207,1255,3188,1242,3170,1228,3154,1212,3138,1196,3124,1178,3111,1159,3100,1139,3090,1119,3082,1097,3076,1075,3071,1052,3068,1028,3067,1004xe" filled="t" fillcolor="#DDF4F5" stroked="f">
              <v:path arrowok="t"/>
              <v:fill/>
            </v:shape>
            <v:shape style="position:absolute;left:3067;top:709;width:590;height:590" coordorigin="3067,709" coordsize="590,590" path="m3067,1004l3068,980,3071,956,3076,933,3082,910,3090,889,3100,868,3111,848,3124,829,3138,812,3154,795,3170,780,3188,766,3207,753,3227,742,3248,732,3269,724,3291,717,3315,713,3338,710,3362,709,3387,710,3410,713,3433,717,3456,724,3477,732,3498,742,3518,753,3537,766,3555,780,3571,795,3587,812,3601,829,3613,848,3625,868,3634,889,3643,910,3649,933,3654,956,3657,980,3658,1004,3657,1028,3654,1052,3649,1075,3643,1097,3634,1119,3625,1139,3613,1159,3601,1178,3587,1196,3571,1212,3555,1228,3537,1242,3518,1255,3498,1266,3477,1276,3456,1284,3433,1290,3410,1295,3387,1298,3362,1299,3338,1298,3315,1295,3291,1290,3269,1284,3248,1276,3227,1266,3207,1255,3188,1242,3170,1228,3154,1212,3138,1196,3124,1178,3111,1159,3100,1139,3090,1119,3082,1097,3076,1075,3071,1052,3068,1028,3067,1004e" filled="f" stroked="t" strokeweight="0.719836pt" strokecolor="#5A5A5A">
              <v:path arrowok="t"/>
            </v:shape>
            <v:shape style="position:absolute;left:3067;top:709;width:590;height:590" coordorigin="3067,709" coordsize="590,590" path="m3067,1004l3068,980,3071,956,3076,933,3082,910,3090,889,3100,868,3111,848,3124,829,3138,812,3154,795,3170,780,3188,766,3207,753,3227,742,3248,732,3269,724,3291,717,3315,713,3338,710,3362,709,3387,710,3410,713,3433,717,3456,724,3477,732,3498,742,3518,753,3537,766,3555,780,3571,795,3587,812,3601,829,3613,848,3625,868,3634,889,3643,910,3649,933,3654,956,3657,980,3658,1004,3657,1028,3654,1052,3649,1075,3643,1097,3634,1119,3625,1139,3613,1159,3601,1178,3587,1196,3571,1212,3555,1228,3537,1242,3518,1255,3498,1266,3477,1276,3456,1284,3433,1290,3410,1295,3387,1298,3362,1299,3338,1298,3315,1295,3291,1290,3269,1284,3248,1276,3227,1266,3207,1255,3188,1242,3170,1228,3154,1212,3138,1196,3124,1178,3111,1159,3100,1139,3090,1119,3082,1097,3076,1075,3071,1052,3068,1028,3067,1004e" filled="f" stroked="t" strokeweight="0.719836pt" strokecolor="#5A5A5A">
              <v:path arrowok="t"/>
            </v:shape>
            <v:shape style="position:absolute;left:3010;top:1011;width:58;height:0" coordorigin="3010,1011" coordsize="58,0" path="m3067,1011l3010,1011e" filled="f" stroked="t" strokeweight="0.719672pt" strokecolor="#5A5A5A">
              <v:path arrowok="t"/>
            </v:shape>
            <v:shape style="position:absolute;left:3010;top:752;width:0;height:518" coordorigin="3010,752" coordsize="0,518" path="m3010,752l3010,1270e" filled="f" stroked="t" strokeweight="0.72pt" strokecolor="#5A5A5A">
              <v:path arrowok="t"/>
            </v:shape>
            <w10:wrap type="none"/>
          </v:group>
        </w:pict>
      </w:r>
      <w:r>
        <w:pict>
          <v:group style="position:absolute;margin-left:34.2pt;margin-top:119.275pt;width:390.24pt;height:615.32pt;mso-position-horizontal-relative:page;mso-position-vertical-relative:page;z-index:-410" coordorigin="684,2386" coordsize="7805,12306">
            <v:shape style="position:absolute;left:691;top:2594;width:130;height:12090" coordorigin="691,2594" coordsize="130,12090" path="m691,2666l696,2606,770,2594,798,2595,813,2601,819,2617,821,2649,821,14613,820,14652,816,14673,805,14682,783,14685,742,14685,714,14684,699,14678,693,14662,691,14630,691,2666xe" filled="t" fillcolor="#FDF1DD" stroked="f">
              <v:path arrowok="t"/>
              <v:fill/>
            </v:shape>
            <v:shape style="position:absolute;left:691;top:2594;width:130;height:12090" coordorigin="691,2594" coordsize="130,12090" path="m691,2666l696,2606,742,2594,770,2594,821,2649,821,2666,821,14613,816,14673,770,14685,742,14685,691,14630,691,14613,691,2666e" filled="f" stroked="t" strokeweight="0.72pt" strokecolor="#5A5A5A">
              <v:path arrowok="t"/>
            </v:shape>
            <v:shape style="position:absolute;left:3298;top:2645;width:130;height:79" coordorigin="3298,2645" coordsize="130,79" path="m3298,2664l3298,2673,3298,2645,3298,2664xe" filled="t" fillcolor="#DDF4F5" stroked="f">
              <v:path arrowok="t"/>
              <v:fill/>
            </v:shape>
            <v:shape style="position:absolute;left:3298;top:2645;width:130;height:79" coordorigin="3298,2645" coordsize="130,79" path="m3298,2675l3298,2664,3298,2633,3302,2609,3311,2598,3329,2594,3348,2594,3377,2594,3403,2595,3418,2600,3425,2615,3427,2643,3427,2653,3427,2685,3423,2709,3414,2720,3396,2724,3377,2724,3348,2724,3322,2723,3307,2718,3300,2703,3298,2675xe" filled="t" fillcolor="#DDF4F5" stroked="f">
              <v:path arrowok="t"/>
              <v:fill/>
            </v:shape>
            <v:shape style="position:absolute;left:3298;top:2645;width:130;height:79" coordorigin="3298,2645" coordsize="130,79" path="m3427,2673l3427,2645,3427,2673xe" filled="t" fillcolor="#DDF4F5" stroked="f">
              <v:path arrowok="t"/>
              <v:fill/>
            </v:shape>
            <v:shape style="position:absolute;left:3298;top:2594;width:130;height:130" coordorigin="3298,2594" coordsize="130,130" path="m3298,2673l3298,2633,3302,2609,3311,2598,3329,2594,3348,2594,3377,2594,3403,2595,3418,2600,3425,2615,3427,2643,3427,2673,3427,2645,3427,2685,3423,2709,3414,2720,3396,2724,3377,2724,3348,2724,3322,2723,3307,2718,3300,2703,3298,2675,3298,2645,3298,2673e" filled="f" stroked="t" strokeweight="0.719836pt" strokecolor="#5A5A5A">
              <v:path arrowok="t"/>
            </v:shape>
            <v:shape style="position:absolute;left:835;top:2594;width:2462;height:0" coordorigin="835,2594" coordsize="2462,0" path="m835,2594l3298,2594e" filled="f" stroked="t" strokeweight="0.719672pt" strokecolor="#696969">
              <v:path arrowok="t"/>
            </v:shape>
            <v:shape style="position:absolute;left:3125;top:2537;width:173;height:115" coordorigin="3125,2537" coordsize="173,115" path="m3125,2537l3298,2594,3125,2652,3125,2537xe" filled="t" fillcolor="#696969" stroked="f">
              <v:path arrowok="t"/>
              <v:fill/>
            </v:shape>
            <v:shape style="position:absolute;left:3125;top:2537;width:173;height:115" coordorigin="3125,2537" coordsize="173,115" path="m3125,2537l3125,2594,3125,2652,3298,2594,3125,2537e" filled="f" stroked="t" strokeweight="0.719773pt" strokecolor="#696969">
              <v:path arrowok="t"/>
            </v:shape>
            <v:shape style="position:absolute;left:3298;top:3602;width:130;height:3267" coordorigin="3298,3602" coordsize="130,3267" path="m3298,3674l3302,3613,3377,3602,3404,3603,3419,3609,3426,3625,3427,3656,3427,6797,3427,6836,3422,6857,3411,6867,3389,6869,3348,6869,3321,6868,3306,6862,3299,6846,3298,6815,3298,3674xe" filled="t" fillcolor="#DDF4F5" stroked="f">
              <v:path arrowok="t"/>
              <v:fill/>
            </v:shape>
            <v:shape style="position:absolute;left:3298;top:3602;width:130;height:3267" coordorigin="3298,3602" coordsize="130,3267" path="m3298,3674l3302,3613,3348,3602,3377,3602,3427,3656,3427,3674,3427,6797,3422,6857,3377,6869,3348,6869,3298,6815,3298,6797,3298,3674e" filled="f" stroked="t" strokeweight="0.719999pt" strokecolor="#5A5A5A">
              <v:path arrowok="t"/>
            </v:shape>
            <v:shape style="position:absolute;left:3370;top:5451;width:130;height:94" coordorigin="3370,5451" coordsize="130,94" path="m3499,5465l3499,5451,3499,5480,3499,5465xe" filled="t" fillcolor="#DDF4F5" stroked="f">
              <v:path arrowok="t"/>
              <v:fill/>
            </v:shape>
            <v:shape style="position:absolute;left:3370;top:5451;width:130;height:94" coordorigin="3370,5451" coordsize="130,94" path="m3370,5470l3370,5437,3372,5409,3379,5394,3391,5388,3412,5387,3449,5387,3472,5387,3487,5392,3495,5403,3498,5426,3499,5461,3499,5495,3497,5522,3490,5537,3478,5543,3457,5545,3420,5545,3397,5544,3382,5540,3374,5528,3370,5505,3370,5470xe" filled="t" fillcolor="#DDF4F5" stroked="f">
              <v:path arrowok="t"/>
              <v:fill/>
            </v:shape>
            <v:shape style="position:absolute;left:3370;top:5451;width:130;height:94" coordorigin="3370,5451" coordsize="130,94" path="m3370,5480l3370,5451,3370,5480xe" filled="t" fillcolor="#DDF4F5" stroked="f">
              <v:path arrowok="t"/>
              <v:fill/>
            </v:shape>
            <v:shape style="position:absolute;left:3370;top:5387;width:130;height:158" coordorigin="3370,5387" coordsize="130,158" path="m3370,5480l3370,5437,3372,5409,3379,5394,3391,5388,3412,5387,3420,5387,3449,5387,3472,5387,3487,5392,3495,5403,3498,5426,3499,5465,3499,5480,3499,5451,3499,5495,3497,5522,3490,5537,3478,5543,3457,5545,3449,5545,3420,5545,3397,5544,3382,5540,3374,5528,3370,5505,3370,5467,3370,5451,3370,5480e" filled="f" stroked="t" strokeweight="0.719869pt" strokecolor="#5A5A5A">
              <v:path arrowok="t"/>
            </v:shape>
            <v:shape style="position:absolute;left:3370;top:6668;width:130;height:86" coordorigin="3370,6668" coordsize="130,86" path="m3370,6682l3370,6696,3370,6668,3370,6682xe" filled="t" fillcolor="#DDF4F5" stroked="f">
              <v:path arrowok="t"/>
              <v:fill/>
            </v:shape>
            <v:shape style="position:absolute;left:3370;top:6668;width:130;height:86" coordorigin="3370,6668" coordsize="130,86" path="m3370,6710l3370,6682,3370,6654,3373,6629,3380,6616,3395,6611,3420,6610,3449,6610,3473,6611,3488,6616,3496,6629,3499,6654,3499,6682,3499,6710,3496,6735,3488,6748,3473,6753,3449,6754,3420,6754,3395,6753,3380,6748,3373,6735,3370,6710xe" filled="t" fillcolor="#DDF4F5" stroked="f">
              <v:path arrowok="t"/>
              <v:fill/>
            </v:shape>
            <v:shape style="position:absolute;left:3370;top:6668;width:130;height:86" coordorigin="3370,6668" coordsize="130,86" path="m3499,6696l3499,6668,3499,6696xe" filled="t" fillcolor="#DDF4F5" stroked="f">
              <v:path arrowok="t"/>
              <v:fill/>
            </v:shape>
            <v:shape style="position:absolute;left:3370;top:6610;width:130;height:144" coordorigin="3370,6610" coordsize="130,144" path="m3370,6696l3370,6654,3373,6629,3380,6616,3395,6611,3420,6610,3449,6610,3473,6611,3488,6616,3496,6629,3499,6654,3499,6696,3499,6668,3499,6710,3496,6735,3488,6748,3473,6753,3449,6754,3420,6754,3395,6753,3380,6748,3373,6735,3370,6710,3370,6668,3370,6696e" filled="f" stroked="t" strokeweight="0.719853pt" strokecolor="#5A5A5A">
              <v:path arrowok="t"/>
            </v:shape>
            <v:shape style="position:absolute;left:835;top:3602;width:2462;height:0" coordorigin="835,3602" coordsize="2462,0" path="m835,3602l3298,3602e" filled="f" stroked="t" strokeweight="0.719672pt" strokecolor="#696969">
              <v:path arrowok="t"/>
            </v:shape>
            <v:shape style="position:absolute;left:3125;top:3544;width:173;height:115" coordorigin="3125,3544" coordsize="173,115" path="m3125,3544l3298,3602,3125,3659,3125,3544xe" filled="t" fillcolor="#696969" stroked="f">
              <v:path arrowok="t"/>
              <v:fill/>
            </v:shape>
            <v:shape style="position:absolute;left:3125;top:3544;width:173;height:115" coordorigin="3125,3544" coordsize="173,115" path="m3125,3544l3125,3602,3125,3659,3298,3602,3125,3544e" filled="f" stroked="t" strokeweight="0.719773pt" strokecolor="#696969">
              <v:path arrowok="t"/>
            </v:shape>
            <v:shape style="position:absolute;left:6091;top:4106;width:130;height:1483" coordorigin="6091,4106" coordsize="130,1483" path="m6091,4177l6096,4117,6170,4106,6198,4106,6213,4112,6219,4128,6221,4160,6221,5516,6220,5555,6216,5576,6205,5586,6183,5588,6142,5588,6114,5587,6099,5581,6093,5565,6091,5534,6091,4177xe" filled="t" fillcolor="#DDF4F5" stroked="f">
              <v:path arrowok="t"/>
              <v:fill/>
            </v:shape>
            <v:shape style="position:absolute;left:6091;top:4106;width:130;height:1483" coordorigin="6091,4106" coordsize="130,1483" path="m6091,4177l6096,4117,6142,4106,6170,4106,6219,4128,6221,4177,6221,5516,6216,5576,6170,5588,6142,5588,6093,5565,6091,5516,6091,4177e" filled="f" stroked="t" strokeweight="0.719998pt" strokecolor="#5A5A5A">
              <v:path arrowok="t"/>
            </v:shape>
            <v:shape style="position:absolute;left:6163;top:5178;width:130;height:94" coordorigin="6163,5178" coordsize="130,94" path="m6293,5191l6293,5178,6293,5207,6293,5191xe" filled="t" fillcolor="#DDF4F5" stroked="f">
              <v:path arrowok="t"/>
              <v:fill/>
            </v:shape>
            <v:shape style="position:absolute;left:6163;top:5178;width:130;height:94" coordorigin="6163,5178" coordsize="130,94" path="m6163,5197l6164,5163,6166,5136,6172,5121,6185,5114,6205,5113,6242,5113,6266,5114,6281,5118,6289,5130,6292,5153,6293,5188,6292,5221,6290,5249,6284,5264,6271,5270,6251,5271,6214,5271,6190,5271,6175,5266,6167,5255,6164,5231,6163,5197xe" filled="t" fillcolor="#DDF4F5" stroked="f">
              <v:path arrowok="t"/>
              <v:fill/>
            </v:shape>
            <v:shape style="position:absolute;left:6163;top:5178;width:130;height:94" coordorigin="6163,5178" coordsize="130,94" path="m6163,5207l6163,5178,6163,5207xe" filled="t" fillcolor="#DDF4F5" stroked="f">
              <v:path arrowok="t"/>
              <v:fill/>
            </v:shape>
            <v:shape style="position:absolute;left:6163;top:5113;width:130;height:158" coordorigin="6163,5113" coordsize="130,158" path="m6163,5207l6164,5163,6166,5136,6172,5121,6185,5114,6205,5113,6214,5113,6242,5113,6266,5114,6281,5118,6289,5130,6292,5153,6293,5191,6293,5207,6293,5178,6292,5221,6290,5249,6284,5264,6271,5270,6251,5271,6242,5271,6214,5271,6190,5271,6175,5266,6167,5255,6164,5231,6163,5193,6163,5178,6163,5207e" filled="f" stroked="t" strokeweight="0.719869pt" strokecolor="#5A5A5A">
              <v:path arrowok="t"/>
            </v:shape>
            <v:shape style="position:absolute;left:3442;top:4106;width:2650;height:0" coordorigin="3442,4106" coordsize="2650,0" path="m3442,4106l6091,4106e" filled="f" stroked="t" strokeweight="0.719672pt" strokecolor="#696969">
              <v:path arrowok="t"/>
            </v:shape>
            <v:shape style="position:absolute;left:5918;top:4048;width:173;height:115" coordorigin="5918,4048" coordsize="173,115" path="m5918,4048l6091,4106,5918,4163,5918,4048xe" filled="t" fillcolor="#696969" stroked="f">
              <v:path arrowok="t"/>
              <v:fill/>
            </v:shape>
            <v:shape style="position:absolute;left:5918;top:4048;width:173;height:115" coordorigin="5918,4048" coordsize="173,115" path="m5918,4048l5918,4106,5918,4163,6091,4106,5918,4048e" filled="f" stroked="t" strokeweight="0.719773pt" strokecolor="#696969">
              <v:path arrowok="t"/>
            </v:shape>
            <v:shape style="position:absolute;left:8352;top:4609;width:130;height:705" coordorigin="8352,4609" coordsize="130,705" path="m8352,4681l8353,4642,8368,4612,8431,4609,8458,4610,8473,4616,8480,4632,8482,4664,8482,5243,8481,5281,8477,5303,8466,5312,8444,5315,8402,5315,8375,5314,8360,5308,8354,5292,8352,5260,8352,4681xe" filled="t" fillcolor="#DDF4F5" stroked="f">
              <v:path arrowok="t"/>
              <v:fill/>
            </v:shape>
            <v:shape style="position:absolute;left:8352;top:4609;width:130;height:705" coordorigin="8352,4609" coordsize="130,705" path="m8352,4681l8353,4642,8368,4612,8402,4609,8431,4609,8458,4610,8480,4632,8482,4664,8482,4681,8482,5243,8481,5281,8466,5312,8431,5315,8402,5315,8375,5314,8354,5292,8352,5260,8352,5243,8352,4681e" filled="f" stroked="t" strokeweight="0.719989pt" strokecolor="#5A5A5A">
              <v:path arrowok="t"/>
            </v:shape>
            <v:shape style="position:absolute;left:6235;top:4609;width:2117;height:0" coordorigin="6235,4609" coordsize="2117,0" path="m6235,4609l8352,4609e" filled="f" stroked="t" strokeweight="0.719672pt" strokecolor="#696969">
              <v:path arrowok="t"/>
            </v:shape>
            <v:shape style="position:absolute;left:8179;top:4552;width:173;height:115" coordorigin="8179,4552" coordsize="173,115" path="m8179,4552l8352,4609,8179,4667,8179,4552xe" filled="t" fillcolor="#696969" stroked="f">
              <v:path arrowok="t"/>
              <v:fill/>
            </v:shape>
            <v:shape style="position:absolute;left:8179;top:4552;width:173;height:115" coordorigin="8179,4552" coordsize="173,115" path="m8179,4552l8179,4609,8179,4667,8352,4609,8179,4552e" filled="f" stroked="t" strokeweight="0.719773pt" strokecolor="#696969">
              <v:path arrowok="t"/>
            </v:shape>
            <v:shape style="position:absolute;left:6307;top:5113;width:2045;height:0" coordorigin="6307,5113" coordsize="2045,0" path="m8352,5113l6307,5113e" filled="f" stroked="t" strokeweight="0.719672pt" strokecolor="#696969">
              <v:path arrowok="t"/>
            </v:shape>
            <v:shape style="position:absolute;left:6307;top:5055;width:173;height:115" coordorigin="6307,5055" coordsize="173,115" path="m6480,5055l6480,5171,6307,5113,6480,5055xe" filled="t" fillcolor="#696969" stroked="f">
              <v:path arrowok="t"/>
              <v:fill/>
            </v:shape>
            <v:shape style="position:absolute;left:6307;top:5055;width:173;height:115" coordorigin="6307,5055" coordsize="173,115" path="m6480,5055l6480,5113,6480,5171,6307,5113,6480,5055e" filled="f" stroked="t" strokeweight="0.719773pt" strokecolor="#696969">
              <v:path arrowok="t"/>
            </v:shape>
            <v:shape style="position:absolute;left:3514;top:5387;width:2578;height:0" coordorigin="3514,5387" coordsize="2578,0" path="m6091,5387l3514,5387e" filled="f" stroked="t" strokeweight="0.719672pt" strokecolor="#696969">
              <v:path arrowok="t"/>
            </v:shape>
            <v:shape style="position:absolute;left:3514;top:5329;width:173;height:115" coordorigin="3514,5329" coordsize="173,115" path="m3686,5329l3686,5444,3514,5387,3686,5329xe" filled="t" fillcolor="#696969" stroked="f">
              <v:path arrowok="t"/>
              <v:fill/>
            </v:shape>
            <v:shape style="position:absolute;left:3514;top:5329;width:173;height:115" coordorigin="3514,5329" coordsize="173,115" path="m3686,5329l3686,5387,3686,5444,3514,5387,3686,5329e" filled="f" stroked="t" strokeweight="0.719773pt" strokecolor="#696969">
              <v:path arrowok="t"/>
            </v:shape>
            <v:shape style="position:absolute;left:3442;top:6394;width:576;height:0" coordorigin="3442,6394" coordsize="576,0" path="m3442,6394l4018,6394e" filled="f" stroked="t" strokeweight="0.719672pt" strokecolor="#696969">
              <v:path arrowok="t"/>
            </v:shape>
            <v:shape style="position:absolute;left:4018;top:6394;width:0;height:216" coordorigin="4018,6394" coordsize="0,216" path="m4018,6394l4018,6610e" filled="f" stroked="t" strokeweight="0.72pt" strokecolor="#696969">
              <v:path arrowok="t"/>
            </v:shape>
            <v:shape style="position:absolute;left:3514;top:6610;width:504;height:0" coordorigin="3514,6610" coordsize="504,0" path="m4018,6610l3514,6610e" filled="f" stroked="t" strokeweight="0.719672pt" strokecolor="#696969">
              <v:path arrowok="t"/>
            </v:shape>
            <v:shape style="position:absolute;left:3514;top:6552;width:173;height:115" coordorigin="3514,6552" coordsize="173,115" path="m3686,6552l3686,6668,3514,6610,3686,6552xe" filled="t" fillcolor="#696969" stroked="f">
              <v:path arrowok="t"/>
              <v:fill/>
            </v:shape>
            <v:shape style="position:absolute;left:3514;top:6552;width:173;height:115" coordorigin="3514,6552" coordsize="173,115" path="m3686,6552l3686,6610,3686,6668,3514,6610,3686,6552e" filled="f" stroked="t" strokeweight="0.719773pt" strokecolor="#696969">
              <v:path arrowok="t"/>
            </v:shape>
            <v:shape style="position:absolute;left:3298;top:7517;width:130;height:1151" coordorigin="3298,7517" coordsize="130,1151" path="m3298,7589l3298,7550,3336,7517,3377,7517,3404,7518,3419,7524,3426,7540,3427,7571,3427,8596,3427,8635,3422,8657,3411,8666,3389,8668,3348,8668,3321,8667,3306,8661,3299,8645,3298,8614,3298,7589xe" filled="t" fillcolor="#DDF4F5" stroked="f">
              <v:path arrowok="t"/>
              <v:fill/>
            </v:shape>
            <v:shape style="position:absolute;left:3298;top:7517;width:130;height:1151" coordorigin="3298,7517" coordsize="130,1151" path="m3298,7589l3298,7550,3336,7517,3348,7517,3377,7517,3419,7524,3427,7571,3427,7589,3427,8596,3427,8635,3389,8668,3377,8668,3348,8668,3306,8661,3298,8614,3298,8596,3298,7589e" filled="f" stroked="t" strokeweight="0.719996pt" strokecolor="#5A5A5A">
              <v:path arrowok="t"/>
            </v:shape>
            <v:shape style="position:absolute;left:3298;top:8697;width:130;height:5988" coordorigin="3298,8697" coordsize="130,5988" path="m3298,8769l3302,8709,3377,8697,3404,8698,3419,8704,3426,8720,3427,8751,3427,14613,3427,14652,3422,14673,3411,14682,3389,14685,3348,14685,3321,14684,3306,14678,3299,14662,3298,14630,3298,8769xe" filled="t" fillcolor="#DDF4F5" stroked="f">
              <v:path arrowok="t"/>
              <v:fill/>
            </v:shape>
            <v:shape style="position:absolute;left:3298;top:8697;width:130;height:5988" coordorigin="3298,8697" coordsize="130,5988" path="m3298,8769l3302,8709,3348,8697,3377,8697,3427,8751,3427,8769,3427,14613,3422,14673,3377,14685,3348,14685,3298,14630,3298,14613,3298,8769e" filled="f" stroked="t" strokeweight="0.72pt" strokecolor="#5A5A5A">
              <v:path arrowok="t"/>
            </v:shape>
            <v:shape style="position:absolute;left:3370;top:8467;width:130;height:86" coordorigin="3370,8467" coordsize="130,86" path="m3370,8481l3370,8496,3370,8467,3370,8481xe" filled="t" fillcolor="#DDF4F5" stroked="f">
              <v:path arrowok="t"/>
              <v:fill/>
            </v:shape>
            <v:shape style="position:absolute;left:3370;top:8467;width:130;height:86" coordorigin="3370,8467" coordsize="130,86" path="m3370,8509l3370,8481,3370,8453,3373,8428,3380,8415,3395,8410,3420,8409,3449,8409,3473,8410,3488,8415,3496,8428,3499,8453,3499,8481,3499,8509,3496,8534,3488,8548,3473,8552,3449,8553,3420,8553,3395,8552,3380,8548,3373,8534,3370,8509xe" filled="t" fillcolor="#DDF4F5" stroked="f">
              <v:path arrowok="t"/>
              <v:fill/>
            </v:shape>
            <v:shape style="position:absolute;left:3370;top:8467;width:130;height:86" coordorigin="3370,8467" coordsize="130,86" path="m3499,8496l3499,8467,3499,8496xe" filled="t" fillcolor="#DDF4F5" stroked="f">
              <v:path arrowok="t"/>
              <v:fill/>
            </v:shape>
            <v:shape style="position:absolute;left:3370;top:8409;width:130;height:144" coordorigin="3370,8409" coordsize="130,144" path="m3370,8496l3370,8453,3373,8428,3380,8415,3395,8410,3420,8409,3449,8409,3473,8410,3488,8415,3496,8428,3499,8453,3499,8496,3499,8467,3499,8509,3496,8534,3488,8548,3473,8552,3449,8553,3420,8553,3395,8552,3380,8548,3373,8534,3370,8509,3370,8467,3370,8496e" filled="f" stroked="t" strokeweight="0.719853pt" strokecolor="#5A5A5A">
              <v:path arrowok="t"/>
            </v:shape>
            <v:shape style="position:absolute;left:3370;top:9474;width:130;height:86" coordorigin="3370,9474" coordsize="130,86" path="m3370,9489l3370,9503,3370,9474,3370,9489xe" filled="t" fillcolor="#DDF4F5" stroked="f">
              <v:path arrowok="t"/>
              <v:fill/>
            </v:shape>
            <v:shape style="position:absolute;left:3370;top:9474;width:130;height:86" coordorigin="3370,9474" coordsize="130,86" path="m3370,9516l3370,9489,3370,9461,3373,9435,3380,9422,3395,9417,3420,9417,3449,9417,3473,9417,3488,9422,3496,9435,3499,9461,3499,9489,3499,9516,3496,9542,3488,9555,3473,9560,3449,9561,3420,9561,3395,9560,3380,9555,3373,9542,3370,9516xe" filled="t" fillcolor="#DDF4F5" stroked="f">
              <v:path arrowok="t"/>
              <v:fill/>
            </v:shape>
            <v:shape style="position:absolute;left:3370;top:9474;width:130;height:86" coordorigin="3370,9474" coordsize="130,86" path="m3499,9503l3499,9474,3499,9503xe" filled="t" fillcolor="#DDF4F5" stroked="f">
              <v:path arrowok="t"/>
              <v:fill/>
            </v:shape>
            <v:shape style="position:absolute;left:3370;top:9417;width:130;height:144" coordorigin="3370,9417" coordsize="130,144" path="m3370,9503l3370,9461,3373,9435,3380,9422,3395,9417,3420,9417,3449,9417,3473,9417,3488,9422,3496,9435,3499,9461,3499,9503,3499,9474,3499,9516,3496,9542,3488,9555,3473,9560,3449,9561,3420,9561,3395,9560,3380,9555,3373,9542,3370,9516,3370,9474,3370,9503e" filled="f" stroked="t" strokeweight="0.719853pt" strokecolor="#5A5A5A">
              <v:path arrowok="t"/>
            </v:shape>
            <v:shape style="position:absolute;left:3370;top:13123;width:130;height:94" coordorigin="3370,13123" coordsize="130,94" path="m3499,13136l3499,13123,3499,13152,3499,13136xe" filled="t" fillcolor="#DDF4F5" stroked="f">
              <v:path arrowok="t"/>
              <v:fill/>
            </v:shape>
            <v:shape style="position:absolute;left:3370;top:13123;width:130;height:94" coordorigin="3370,13123" coordsize="130,94" path="m3370,13142l3370,13108,3372,13081,3379,13066,3391,13060,3412,13058,3449,13058,3472,13059,3487,13063,3495,13075,3498,13098,3499,13133,3499,13167,3497,13194,3490,13209,3478,13215,3457,13217,3420,13217,3397,13216,3382,13212,3374,13200,3370,13177,3370,13142xe" filled="t" fillcolor="#DDF4F5" stroked="f">
              <v:path arrowok="t"/>
              <v:fill/>
            </v:shape>
            <v:shape style="position:absolute;left:3370;top:13123;width:130;height:94" coordorigin="3370,13123" coordsize="130,94" path="m3370,13152l3370,13123,3370,13152xe" filled="t" fillcolor="#DDF4F5" stroked="f">
              <v:path arrowok="t"/>
              <v:fill/>
            </v:shape>
            <v:shape style="position:absolute;left:3370;top:13058;width:130;height:158" coordorigin="3370,13058" coordsize="130,158" path="m3370,13152l3370,13108,3372,13081,3379,13066,3391,13060,3412,13058,3420,13058,3449,13058,3472,13059,3487,13063,3495,13075,3498,13098,3499,13136,3499,13152,3499,13123,3499,13167,3497,13194,3490,13209,3478,13215,3457,13217,3449,13217,3420,13217,3397,13216,3382,13212,3374,13200,3370,13177,3370,13139,3370,13123,3370,13152e" filled="f" stroked="t" strokeweight="0.719869pt" strokecolor="#5A5A5A">
              <v:path arrowok="t"/>
            </v:shape>
            <v:shape style="position:absolute;left:3370;top:13835;width:130;height:86" coordorigin="3370,13835" coordsize="130,86" path="m3370,13850l3370,13864,3370,13835,3370,13850xe" filled="t" fillcolor="#DDF4F5" stroked="f">
              <v:path arrowok="t"/>
              <v:fill/>
            </v:shape>
            <v:shape style="position:absolute;left:3370;top:13835;width:130;height:86" coordorigin="3370,13835" coordsize="130,86" path="m3370,13878l3370,13850,3370,13822,3373,13797,3380,13783,3395,13779,3420,13778,3449,13778,3473,13779,3488,13783,3496,13797,3499,13822,3499,13850,3499,13878,3496,13903,3488,13916,3473,13921,3449,13922,3420,13922,3395,13921,3380,13916,3373,13903,3370,13878xe" filled="t" fillcolor="#DDF4F5" stroked="f">
              <v:path arrowok="t"/>
              <v:fill/>
            </v:shape>
            <v:shape style="position:absolute;left:3370;top:13835;width:130;height:86" coordorigin="3370,13835" coordsize="130,86" path="m3499,13864l3499,13835,3499,13864xe" filled="t" fillcolor="#DDF4F5" stroked="f">
              <v:path arrowok="t"/>
              <v:fill/>
            </v:shape>
            <v:shape style="position:absolute;left:3370;top:13778;width:130;height:144" coordorigin="3370,13778" coordsize="130,144" path="m3370,13864l3370,13822,3373,13797,3380,13783,3395,13779,3420,13778,3449,13778,3473,13779,3488,13783,3496,13797,3499,13822,3499,13864,3499,13835,3499,13878,3496,13903,3488,13916,3473,13921,3449,13922,3420,13922,3395,13921,3380,13916,3373,13903,3370,13878,3370,13835,3370,13864e" filled="f" stroked="t" strokeweight="0.719853pt" strokecolor="#5A5A5A">
              <v:path arrowok="t"/>
            </v:shape>
            <v:shape style="position:absolute;left:3370;top:14483;width:130;height:86" coordorigin="3370,14483" coordsize="130,86" path="m3370,14498l3370,14512,3370,14483,3370,14498xe" filled="t" fillcolor="#DDF4F5" stroked="f">
              <v:path arrowok="t"/>
              <v:fill/>
            </v:shape>
            <v:shape style="position:absolute;left:3370;top:14483;width:130;height:86" coordorigin="3370,14483" coordsize="130,86" path="m3370,14525l3370,14498,3370,14470,3373,14444,3380,14431,3395,14426,3420,14426,3449,14426,3473,14426,3488,14431,3496,14444,3499,14470,3499,14498,3499,14525,3496,14551,3488,14564,3473,14569,3449,14570,3420,14570,3395,14569,3380,14564,3373,14551,3370,14525xe" filled="t" fillcolor="#DDF4F5" stroked="f">
              <v:path arrowok="t"/>
              <v:fill/>
            </v:shape>
            <v:shape style="position:absolute;left:3370;top:14483;width:130;height:86" coordorigin="3370,14483" coordsize="130,86" path="m3499,14512l3499,14483,3499,14512xe" filled="t" fillcolor="#DDF4F5" stroked="f">
              <v:path arrowok="t"/>
              <v:fill/>
            </v:shape>
            <v:shape style="position:absolute;left:3370;top:14426;width:130;height:144" coordorigin="3370,14426" coordsize="130,144" path="m3370,14512l3370,14470,3373,14444,3380,14431,3395,14426,3420,14426,3449,14426,3473,14426,3488,14431,3496,14444,3499,14470,3499,14512,3499,14483,3499,14525,3496,14551,3488,14564,3473,14569,3449,14570,3420,14570,3395,14569,3380,14564,3373,14551,3370,14525,3370,14483,3370,14512e" filled="f" stroked="t" strokeweight="0.719853pt" strokecolor="#5A5A5A">
              <v:path arrowok="t"/>
            </v:shape>
            <v:shape style="position:absolute;left:835;top:7517;width:2462;height:0" coordorigin="835,7517" coordsize="2462,0" path="m835,7517l3298,7517e" filled="f" stroked="t" strokeweight="0.719672pt" strokecolor="#696969">
              <v:path arrowok="t"/>
            </v:shape>
            <v:shape style="position:absolute;left:3125;top:7459;width:173;height:115" coordorigin="3125,7459" coordsize="173,115" path="m3125,7459l3298,7517,3125,7574,3125,7459xe" filled="t" fillcolor="#696969" stroked="f">
              <v:path arrowok="t"/>
              <v:fill/>
            </v:shape>
            <v:shape style="position:absolute;left:3125;top:7459;width:173;height:115" coordorigin="3125,7459" coordsize="173,115" path="m3125,7459l3125,7517,3125,7574,3298,7517,3125,7459e" filled="f" stroked="t" strokeweight="0.719773pt" strokecolor="#696969">
              <v:path arrowok="t"/>
            </v:shape>
            <v:shape style="position:absolute;left:3442;top:8193;width:576;height:0" coordorigin="3442,8193" coordsize="576,0" path="m3442,8193l4018,8193e" filled="f" stroked="t" strokeweight="0.719672pt" strokecolor="#696969">
              <v:path arrowok="t"/>
            </v:shape>
            <v:shape style="position:absolute;left:4018;top:8193;width:0;height:216" coordorigin="4018,8193" coordsize="0,216" path="m4018,8193l4018,8409e" filled="f" stroked="t" strokeweight="0.72pt" strokecolor="#696969">
              <v:path arrowok="t"/>
            </v:shape>
            <v:shape style="position:absolute;left:3514;top:8409;width:504;height:0" coordorigin="3514,8409" coordsize="504,0" path="m4018,8409l3514,8409e" filled="f" stroked="t" strokeweight="0.719672pt" strokecolor="#696969">
              <v:path arrowok="t"/>
            </v:shape>
            <v:shape style="position:absolute;left:3514;top:8352;width:173;height:115" coordorigin="3514,8352" coordsize="173,115" path="m3686,8352l3686,8467,3514,8409,3686,8352xe" filled="t" fillcolor="#696969" stroked="f">
              <v:path arrowok="t"/>
              <v:fill/>
            </v:shape>
            <v:shape style="position:absolute;left:3514;top:8352;width:173;height:115" coordorigin="3514,8352" coordsize="173,115" path="m3686,8352l3686,8409,3686,8467,3514,8409,3686,8352e" filled="f" stroked="t" strokeweight="0.719773pt" strokecolor="#696969">
              <v:path arrowok="t"/>
            </v:shape>
            <v:shape style="position:absolute;left:835;top:8697;width:2462;height:0" coordorigin="835,8697" coordsize="2462,0" path="m835,8697l3298,8697e" filled="f" stroked="t" strokeweight="0.719672pt" strokecolor="#696969">
              <v:path arrowok="t"/>
            </v:shape>
            <v:shape style="position:absolute;left:3125;top:8639;width:173;height:115" coordorigin="3125,8639" coordsize="173,115" path="m3125,8639l3298,8697,3125,8755,3125,8639xe" filled="t" fillcolor="#696969" stroked="f">
              <v:path arrowok="t"/>
              <v:fill/>
            </v:shape>
            <v:shape style="position:absolute;left:3125;top:8639;width:173;height:115" coordorigin="3125,8639" coordsize="173,115" path="m3125,8639l3125,8697,3125,8755,3298,8697,3125,8639e" filled="f" stroked="t" strokeweight="0.719773pt" strokecolor="#696969">
              <v:path arrowok="t"/>
            </v:shape>
            <v:shape style="position:absolute;left:3442;top:9201;width:576;height:0" coordorigin="3442,9201" coordsize="576,0" path="m3442,9201l4018,9201e" filled="f" stroked="t" strokeweight="0.719672pt" strokecolor="#696969">
              <v:path arrowok="t"/>
            </v:shape>
            <v:shape style="position:absolute;left:4018;top:9201;width:0;height:216" coordorigin="4018,9201" coordsize="0,216" path="m4018,9201l4018,9417e" filled="f" stroked="t" strokeweight="0.72pt" strokecolor="#696969">
              <v:path arrowok="t"/>
            </v:shape>
            <v:shape style="position:absolute;left:3514;top:9417;width:504;height:0" coordorigin="3514,9417" coordsize="504,0" path="m4018,9417l3514,9417e" filled="f" stroked="t" strokeweight="0.719672pt" strokecolor="#696969">
              <v:path arrowok="t"/>
            </v:shape>
            <v:shape style="position:absolute;left:3514;top:9359;width:173;height:115" coordorigin="3514,9359" coordsize="173,115" path="m3686,9359l3686,9474,3514,9417,3686,9359xe" filled="t" fillcolor="#696969" stroked="f">
              <v:path arrowok="t"/>
              <v:fill/>
            </v:shape>
            <v:shape style="position:absolute;left:3514;top:9359;width:173;height:115" coordorigin="3514,9359" coordsize="173,115" path="m3686,9359l3686,9417,3686,9474,3514,9417,3686,9359e" filled="f" stroked="t" strokeweight="0.719773pt" strokecolor="#696969">
              <v:path arrowok="t"/>
            </v:shape>
            <v:shape style="position:absolute;left:6091;top:10108;width:130;height:3152" coordorigin="6091,10108" coordsize="130,3152" path="m6091,10180l6096,10119,6170,10108,6198,10108,6213,10114,6219,10131,6221,10162,6221,13188,6220,13227,6216,13248,6205,13257,6183,13260,6142,13260,6114,13259,6099,13253,6093,13237,6091,13205,6091,10180xe" filled="t" fillcolor="#DDF4F5" stroked="f">
              <v:path arrowok="t"/>
              <v:fill/>
            </v:shape>
            <v:shape style="position:absolute;left:6091;top:10108;width:130;height:3152" coordorigin="6091,10108" coordsize="130,3152" path="m6091,10180l6096,10119,6142,10108,6170,10108,6221,10162,6221,10180,6221,13188,6216,13248,6170,13260,6142,13260,6091,13205,6091,13188,6091,10180e" filled="f" stroked="t" strokeweight="0.719999pt" strokecolor="#5A5A5A">
              <v:path arrowok="t"/>
            </v:shape>
            <v:shape style="position:absolute;left:6163;top:11180;width:130;height:94" coordorigin="6163,11180" coordsize="130,94" path="m6293,11193l6293,11180,6293,11209,6293,11193xe" filled="t" fillcolor="#DDF4F5" stroked="f">
              <v:path arrowok="t"/>
              <v:fill/>
            </v:shape>
            <v:shape style="position:absolute;left:6163;top:11180;width:130;height:94" coordorigin="6163,11180" coordsize="130,94" path="m6163,11199l6164,11165,6166,11138,6172,11123,6185,11117,6205,11115,6242,11115,6266,11116,6281,11120,6289,11132,6292,11155,6293,11190,6292,11223,6290,11251,6284,11266,6271,11272,6251,11273,6214,11273,6190,11273,6175,11268,6167,11257,6164,11234,6163,11199xe" filled="t" fillcolor="#DDF4F5" stroked="f">
              <v:path arrowok="t"/>
              <v:fill/>
            </v:shape>
            <v:shape style="position:absolute;left:6163;top:11180;width:130;height:94" coordorigin="6163,11180" coordsize="130,94" path="m6163,11209l6163,11180,6163,11209xe" filled="t" fillcolor="#DDF4F5" stroked="f">
              <v:path arrowok="t"/>
              <v:fill/>
            </v:shape>
            <v:shape style="position:absolute;left:6163;top:11115;width:130;height:158" coordorigin="6163,11115" coordsize="130,158" path="m6163,11209l6164,11165,6166,11138,6172,11123,6185,11117,6205,11115,6214,11115,6242,11115,6266,11116,6281,11120,6289,11132,6292,11155,6293,11193,6293,11209,6293,11180,6292,11223,6290,11251,6284,11266,6271,11272,6251,11273,6242,11273,6214,11273,6190,11273,6175,11268,6167,11257,6164,11234,6163,11196,6163,11180,6163,11209e" filled="f" stroked="t" strokeweight="0.719869pt" strokecolor="#5A5A5A">
              <v:path arrowok="t"/>
            </v:shape>
            <v:shape style="position:absolute;left:6163;top:12619;width:130;height:94" coordorigin="6163,12619" coordsize="130,94" path="m6293,12632l6293,12619,6293,12648,6293,12632xe" filled="t" fillcolor="#DDF4F5" stroked="f">
              <v:path arrowok="t"/>
              <v:fill/>
            </v:shape>
            <v:shape style="position:absolute;left:6163;top:12619;width:130;height:94" coordorigin="6163,12619" coordsize="130,94" path="m6163,12638l6164,12605,6166,12577,6172,12562,6185,12556,6205,12554,6242,12554,6266,12555,6281,12559,6289,12571,6292,12594,6293,12629,6292,12663,6290,12690,6284,12705,6271,12711,6251,12713,6214,12713,6190,12712,6175,12708,6167,12696,6164,12673,6163,12638xe" filled="t" fillcolor="#DDF4F5" stroked="f">
              <v:path arrowok="t"/>
              <v:fill/>
            </v:shape>
            <v:shape style="position:absolute;left:6163;top:12619;width:130;height:94" coordorigin="6163,12619" coordsize="130,94" path="m6163,12648l6163,12619,6163,12648xe" filled="t" fillcolor="#DDF4F5" stroked="f">
              <v:path arrowok="t"/>
              <v:fill/>
            </v:shape>
            <v:shape style="position:absolute;left:6163;top:12554;width:130;height:158" coordorigin="6163,12554" coordsize="130,158" path="m6163,12648l6164,12605,6166,12577,6172,12562,6185,12556,6205,12554,6214,12554,6242,12554,6266,12555,6281,12559,6289,12571,6292,12594,6293,12632,6293,12648,6293,12619,6292,12663,6290,12690,6284,12705,6271,12711,6251,12713,6242,12713,6214,12713,6190,12712,6175,12708,6167,12696,6164,12673,6163,12635,6163,12619,6163,12648e" filled="f" stroked="t" strokeweight="0.719869pt" strokecolor="#5A5A5A">
              <v:path arrowok="t"/>
            </v:shape>
            <v:shape style="position:absolute;left:3442;top:10108;width:2650;height:0" coordorigin="3442,10108" coordsize="2650,0" path="m3442,10108l6091,10108e" filled="f" stroked="t" strokeweight="0.719672pt" strokecolor="#696969">
              <v:path arrowok="t"/>
            </v:shape>
            <v:shape style="position:absolute;left:5918;top:10050;width:173;height:115" coordorigin="5918,10050" coordsize="173,115" path="m5918,10050l6091,10108,5918,10165,5918,10050xe" filled="t" fillcolor="#696969" stroked="f">
              <v:path arrowok="t"/>
              <v:fill/>
            </v:shape>
            <v:shape style="position:absolute;left:5918;top:10050;width:173;height:115" coordorigin="5918,10050" coordsize="173,115" path="m5918,10050l5918,10108,5918,10165,6091,10108,5918,10050e" filled="f" stroked="t" strokeweight="0.719773pt" strokecolor="#696969">
              <v:path arrowok="t"/>
            </v:shape>
            <v:shape style="position:absolute;left:8352;top:10611;width:130;height:705" coordorigin="8352,10611" coordsize="130,705" path="m8352,10683l8353,10645,8368,10614,8431,10611,8458,10612,8473,10618,8480,10634,8482,10666,8482,11245,8481,11283,8477,11305,8466,11314,8444,11317,8402,11317,8375,11316,8360,11310,8354,11294,8352,11262,8352,10683xe" filled="t" fillcolor="#DDF4F5" stroked="f">
              <v:path arrowok="t"/>
              <v:fill/>
            </v:shape>
            <v:shape style="position:absolute;left:8352;top:10611;width:130;height:705" coordorigin="8352,10611" coordsize="130,705" path="m8352,10683l8353,10645,8368,10614,8402,10611,8431,10611,8458,10612,8480,10634,8482,10666,8482,10683,8482,11245,8481,11283,8466,11314,8431,11317,8402,11317,8375,11316,8354,11294,8352,11262,8352,11245,8352,10683e" filled="f" stroked="t" strokeweight="0.719989pt" strokecolor="#5A5A5A">
              <v:path arrowok="t"/>
            </v:shape>
            <v:shape style="position:absolute;left:6235;top:10611;width:2117;height:0" coordorigin="6235,10611" coordsize="2117,0" path="m6235,10611l8352,10611e" filled="f" stroked="t" strokeweight="0.719672pt" strokecolor="#696969">
              <v:path arrowok="t"/>
            </v:shape>
            <v:shape style="position:absolute;left:8179;top:10554;width:173;height:115" coordorigin="8179,10554" coordsize="173,115" path="m8179,10554l8352,10611,8179,10669,8179,10554xe" filled="t" fillcolor="#696969" stroked="f">
              <v:path arrowok="t"/>
              <v:fill/>
            </v:shape>
            <v:shape style="position:absolute;left:8179;top:10554;width:173;height:115" coordorigin="8179,10554" coordsize="173,115" path="m8179,10554l8179,10611,8179,10669,8352,10611,8179,10554e" filled="f" stroked="t" strokeweight="0.719773pt" strokecolor="#696969">
              <v:path arrowok="t"/>
            </v:shape>
            <v:shape style="position:absolute;left:6307;top:11115;width:2045;height:0" coordorigin="6307,11115" coordsize="2045,0" path="m8352,11115l6307,11115e" filled="f" stroked="t" strokeweight="0.719672pt" strokecolor="#696969">
              <v:path arrowok="t"/>
            </v:shape>
            <v:shape style="position:absolute;left:6307;top:11058;width:173;height:115" coordorigin="6307,11058" coordsize="173,115" path="m6480,11058l6480,11173,6307,11115,6480,11058xe" filled="t" fillcolor="#696969" stroked="f">
              <v:path arrowok="t"/>
              <v:fill/>
            </v:shape>
            <v:shape style="position:absolute;left:6307;top:11058;width:173;height:115" coordorigin="6307,11058" coordsize="173,115" path="m6480,11058l6480,11115,6480,11173,6307,11115,6480,11058e" filled="f" stroked="t" strokeweight="0.719773pt" strokecolor="#696969">
              <v:path arrowok="t"/>
            </v:shape>
            <v:shape style="position:absolute;left:8352;top:12051;width:130;height:705" coordorigin="8352,12051" coordsize="130,705" path="m8352,12123l8353,12084,8368,12053,8431,12051,8458,12052,8473,12058,8480,12074,8482,12105,8482,12684,8481,12723,8477,12744,8466,12754,8444,12756,8402,12756,8375,12755,8360,12749,8354,12733,8352,12702,8352,12123xe" filled="t" fillcolor="#DDF4F5" stroked="f">
              <v:path arrowok="t"/>
              <v:fill/>
            </v:shape>
            <v:shape style="position:absolute;left:8352;top:12051;width:130;height:705" coordorigin="8352,12051" coordsize="130,705" path="m8352,12123l8353,12084,8368,12053,8402,12051,8431,12051,8458,12052,8480,12074,8482,12105,8482,12123,8482,12684,8481,12723,8466,12754,8431,12756,8402,12756,8375,12755,8354,12733,8352,12702,8352,12684,8352,12123e" filled="f" stroked="t" strokeweight="0.719989pt" strokecolor="#5A5A5A">
              <v:path arrowok="t"/>
            </v:shape>
            <v:shape style="position:absolute;left:6235;top:12051;width:2117;height:0" coordorigin="6235,12051" coordsize="2117,0" path="m6235,12051l8352,12051e" filled="f" stroked="t" strokeweight="0.719672pt" strokecolor="#696969">
              <v:path arrowok="t"/>
            </v:shape>
            <v:shape style="position:absolute;left:8179;top:11993;width:173;height:115" coordorigin="8179,11993" coordsize="173,115" path="m8179,11993l8352,12051,8179,12108,8179,11993xe" filled="t" fillcolor="#696969" stroked="f">
              <v:path arrowok="t"/>
              <v:fill/>
            </v:shape>
            <v:shape style="position:absolute;left:8179;top:11993;width:173;height:115" coordorigin="8179,11993" coordsize="173,115" path="m8179,11993l8179,12051,8179,12108,8352,12051,8179,11993e" filled="f" stroked="t" strokeweight="0.719773pt" strokecolor="#696969">
              <v:path arrowok="t"/>
            </v:shape>
            <v:shape style="position:absolute;left:6307;top:12554;width:2045;height:0" coordorigin="6307,12554" coordsize="2045,0" path="m8352,12554l6307,12554e" filled="f" stroked="t" strokeweight="0.719672pt" strokecolor="#696969">
              <v:path arrowok="t"/>
            </v:shape>
            <v:shape style="position:absolute;left:6307;top:12497;width:173;height:115" coordorigin="6307,12497" coordsize="173,115" path="m6480,12497l6480,12612,6307,12554,6480,12497xe" filled="t" fillcolor="#696969" stroked="f">
              <v:path arrowok="t"/>
              <v:fill/>
            </v:shape>
            <v:shape style="position:absolute;left:6307;top:12497;width:173;height:115" coordorigin="6307,12497" coordsize="173,115" path="m6480,12497l6480,12554,6480,12612,6307,12554,6480,12497e" filled="f" stroked="t" strokeweight="0.719773pt" strokecolor="#696969">
              <v:path arrowok="t"/>
            </v:shape>
            <v:shape style="position:absolute;left:3514;top:13058;width:2578;height:0" coordorigin="3514,13058" coordsize="2578,0" path="m6091,13058l3514,13058e" filled="f" stroked="t" strokeweight="0.719672pt" strokecolor="#696969">
              <v:path arrowok="t"/>
            </v:shape>
            <v:shape style="position:absolute;left:3514;top:13001;width:173;height:115" coordorigin="3514,13001" coordsize="173,115" path="m3686,13001l3686,13116,3514,13058,3686,13001xe" filled="t" fillcolor="#696969" stroked="f">
              <v:path arrowok="t"/>
              <v:fill/>
            </v:shape>
            <v:shape style="position:absolute;left:3514;top:13001;width:173;height:115" coordorigin="3514,13001" coordsize="173,115" path="m3686,13001l3686,13058,3686,13116,3514,13058,3686,13001e" filled="f" stroked="t" strokeweight="0.719773pt" strokecolor="#696969">
              <v:path arrowok="t"/>
            </v:shape>
            <v:shape style="position:absolute;left:3442;top:13562;width:576;height:0" coordorigin="3442,13562" coordsize="576,0" path="m3442,13562l4018,13562e" filled="f" stroked="t" strokeweight="0.719672pt" strokecolor="#696969">
              <v:path arrowok="t"/>
            </v:shape>
            <v:shape style="position:absolute;left:4018;top:13562;width:0;height:216" coordorigin="4018,13562" coordsize="0,216" path="m4018,13562l4018,13778e" filled="f" stroked="t" strokeweight="0.72pt" strokecolor="#696969">
              <v:path arrowok="t"/>
            </v:shape>
            <v:shape style="position:absolute;left:3514;top:13778;width:504;height:0" coordorigin="3514,13778" coordsize="504,0" path="m4018,13778l3514,13778e" filled="f" stroked="t" strokeweight="0.719672pt" strokecolor="#696969">
              <v:path arrowok="t"/>
            </v:shape>
            <v:shape style="position:absolute;left:3514;top:13720;width:173;height:115" coordorigin="3514,13720" coordsize="173,115" path="m3686,13720l3686,13835,3514,13778,3686,13720xe" filled="t" fillcolor="#696969" stroked="f">
              <v:path arrowok="t"/>
              <v:fill/>
            </v:shape>
            <v:shape style="position:absolute;left:3514;top:13720;width:173;height:115" coordorigin="3514,13720" coordsize="173,115" path="m3686,13720l3686,13778,3686,13835,3514,13778,3686,13720e" filled="f" stroked="t" strokeweight="0.719773pt" strokecolor="#696969">
              <v:path arrowok="t"/>
            </v:shape>
            <v:shape style="position:absolute;left:3442;top:14210;width:576;height:0" coordorigin="3442,14210" coordsize="576,0" path="m3442,14210l4018,14210e" filled="f" stroked="t" strokeweight="0.719672pt" strokecolor="#696969">
              <v:path arrowok="t"/>
            </v:shape>
            <v:shape style="position:absolute;left:4018;top:14210;width:0;height:216" coordorigin="4018,14210" coordsize="0,216" path="m4018,14210l4018,14426e" filled="f" stroked="t" strokeweight="0.72pt" strokecolor="#696969">
              <v:path arrowok="t"/>
            </v:shape>
            <v:shape style="position:absolute;left:3514;top:14426;width:504;height:0" coordorigin="3514,14426" coordsize="504,0" path="m4018,14426l3514,14426e" filled="f" stroked="t" strokeweight="0.719672pt" strokecolor="#696969">
              <v:path arrowok="t"/>
            </v:shape>
            <v:shape style="position:absolute;left:3514;top:14368;width:173;height:115" coordorigin="3514,14368" coordsize="173,115" path="m3686,14368l3686,14483,3514,14426,3686,14368xe" filled="t" fillcolor="#696969" stroked="f">
              <v:path arrowok="t"/>
              <v:fill/>
            </v:shape>
            <v:shape style="position:absolute;left:3514;top:14368;width:173;height:115" coordorigin="3514,14368" coordsize="173,115" path="m3686,14368l3686,14426,3686,14483,3514,14426,3686,14368e" filled="f" stroked="t" strokeweight="0.719773pt" strokecolor="#696969">
              <v:path arrowok="t"/>
            </v:shape>
            <v:shape style="position:absolute;left:6595;top:10410;width:1598;height:173" coordorigin="6595,10410" coordsize="1598,173" path="m6595,10410l6595,10583,8194,10583,8194,10410,6595,10410xe" filled="t" fillcolor="#FFFFFF" stroked="f">
              <v:path arrowok="t"/>
              <v:fill/>
            </v:shape>
            <v:shape style="position:absolute;left:1094;top:2393;width:2275;height:173" coordorigin="1094,2393" coordsize="2275,173" path="m1094,2393l1094,2565,3370,2565,3370,2393,1094,2393xe" filled="t" fillcolor="#FFFFFF" stroked="f">
              <v:path arrowok="t"/>
              <v:fill/>
            </v:shape>
            <v:shape style="position:absolute;left:6494;top:11849;width:1829;height:173" coordorigin="6494,11849" coordsize="1829,173" path="m6494,11849l6494,12022,8323,12022,8323,11849,6494,11849xe" filled="t" fillcolor="#FFFFFF" stroked="f">
              <v:path arrowok="t"/>
              <v:fill/>
            </v:shape>
            <v:shape style="position:absolute;left:1094;top:3400;width:2218;height:173" coordorigin="1094,3400" coordsize="2218,173" path="m1094,3400l1094,3573,3312,3573,3312,3400,1094,3400xe" filled="t" fillcolor="#FFFFFF" stroked="f">
              <v:path arrowok="t"/>
              <v:fill/>
            </v:shape>
            <w10:wrap type="none"/>
          </v:group>
        </w:pict>
      </w:r>
      <w:r>
        <w:pict>
          <v:group style="position:absolute;margin-left:11.8802pt;margin-top:17.8017pt;width:79.1997pt;height:39.5821pt;mso-position-horizontal-relative:page;mso-position-vertical-relative:page;z-index:-411" coordorigin="238,356" coordsize="1584,792">
            <v:shape style="position:absolute;left:245;top:363;width:1570;height:288" coordorigin="245,363" coordsize="1570,288" path="m245,363l1814,363,1814,450,1627,651,245,651,245,363xe" filled="t" fillcolor="#F0F9EC" stroked="f">
              <v:path arrowok="t"/>
              <v:fill/>
            </v:shape>
            <v:shape style="position:absolute;left:245;top:363;width:1570;height:288" coordorigin="245,363" coordsize="1570,288" path="m245,363l245,651,1627,651,1814,450,1814,363,245,363e" filled="f" stroked="t" strokeweight="0.719683pt" strokecolor="#5A5A5A">
              <v:path arrowok="t"/>
            </v:shape>
            <v:shape style="position:absolute;left:245;top:363;width:1570;height:288" coordorigin="245,363" coordsize="1570,288" path="m245,363l245,651,1627,651,1814,450,1814,363,245,363xe" filled="f" stroked="t" strokeweight="0.719683pt" strokecolor="#5A5A5A">
              <v:path arrowok="t"/>
            </v:shape>
            <v:shape style="position:absolute;left:720;top:737;width:130;height:130" coordorigin="720,737" coordsize="130,130" path="m720,802l724,780,735,761,751,747,772,739,785,737,807,741,826,752,840,768,848,789,850,802,846,824,835,843,819,858,798,866,785,867,763,863,744,852,729,836,721,815,720,802xe" filled="t" fillcolor="#C9C9C9" stroked="f">
              <v:path arrowok="t"/>
              <v:fill/>
            </v:shape>
            <v:shape style="position:absolute;left:691;top:709;width:130;height:130" coordorigin="691,709" coordsize="130,130" path="m691,773l695,751,706,732,722,718,743,710,756,709,778,713,797,723,811,740,819,760,821,773,817,796,806,815,790,829,769,837,756,838,734,834,715,824,701,807,693,787,691,773xe" filled="t" fillcolor="#FDF1DD" stroked="f">
              <v:path arrowok="t"/>
              <v:fill/>
            </v:shape>
            <v:shape style="position:absolute;left:691;top:709;width:130;height:130" coordorigin="691,709" coordsize="130,130" path="m691,773l695,751,706,732,722,718,743,710,756,709,778,713,797,723,811,740,819,760,821,773,817,796,806,815,790,829,769,837,756,838,734,834,715,824,701,807,693,787,691,773e" filled="f" stroked="t" strokeweight="0.719836pt" strokecolor="#5A5A5A">
              <v:path arrowok="t"/>
            </v:shape>
            <v:shape style="position:absolute;left:763;top:853;width:0;height:144" coordorigin="763,853" coordsize="0,144" path="m763,853l763,997e" filled="f" stroked="t" strokeweight="0.72pt" strokecolor="#5A5A5A">
              <v:path arrowok="t"/>
            </v:shape>
            <v:shape style="position:absolute;left:691;top:925;width:144;height:0" coordorigin="691,925" coordsize="144,0" path="m691,925l835,925e" filled="f" stroked="t" strokeweight="0.719672pt" strokecolor="#5A5A5A">
              <v:path arrowok="t"/>
            </v:shape>
            <v:shape style="position:absolute;left:691;top:997;width:72;height:144" coordorigin="691,997" coordsize="72,144" path="m691,1140l763,997e" filled="f" stroked="t" strokeweight="0.719934pt" strokecolor="#5A5A5A">
              <v:path arrowok="t"/>
            </v:shape>
            <v:shape style="position:absolute;left:763;top:997;width:72;height:144" coordorigin="763,997" coordsize="72,144" path="m835,1140l763,997e" filled="f" stroked="t" strokeweight="0.719934pt" strokecolor="#5A5A5A">
              <v:path arrowok="t"/>
            </v:shape>
            <w10:wrap type="none"/>
          </v:group>
        </w:pict>
      </w: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29" w:hRule="exact"/>
        </w:trPr>
        <w:tc>
          <w:tcPr>
            <w:tcW w:w="9385" w:type="dxa"/>
            <w:gridSpan w:val="5"/>
            <w:tcBorders>
              <w:top w:val="single" w:sz="6" w:space="0" w:color="5A5A5A"/>
              <w:left w:val="single" w:sz="6" w:space="0" w:color="5A5A5A"/>
              <w:bottom w:val="nil" w:sz="6" w:space="0" w:color="auto"/>
              <w:right w:val="single" w:sz="12" w:space="0" w:color="959595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before="29"/>
              <w:ind w:left="65"/>
            </w:pPr>
            <w:r>
              <w:rPr>
                <w:rFonts w:cs="Calibri" w:hAnsi="Calibri" w:eastAsia="Calibri" w:ascii="Calibri"/>
                <w:b/>
                <w:color w:val="3B3B3B"/>
                <w:spacing w:val="-6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b/>
                <w:color w:val="3B3B3B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b/>
                <w:color w:val="3B3B3B"/>
                <w:spacing w:val="-3"/>
                <w:w w:val="100"/>
                <w:sz w:val="14"/>
                <w:szCs w:val="14"/>
              </w:rPr>
              <w:t>M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Calibri" w:hAnsi="Calibri" w:eastAsia="Calibri" w:ascii="Calibri"/>
                <w:b/>
                <w:color w:val="3B3B3B"/>
                <w:spacing w:val="7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-3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3"/>
                <w:sz w:val="14"/>
                <w:szCs w:val="14"/>
              </w:rPr>
              <w:t>Us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3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1"/>
                <w:w w:val="102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3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3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3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108"/>
            </w:pP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-12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m</w:t>
            </w:r>
            <w:r>
              <w:rPr>
                <w:rFonts w:cs="Calibri" w:hAnsi="Calibri" w:eastAsia="Calibri" w:ascii="Calibri"/>
                <w:color w:val="3B3B3B"/>
                <w:spacing w:val="-1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-12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-4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173" w:hRule="exact"/>
        </w:trPr>
        <w:tc>
          <w:tcPr>
            <w:tcW w:w="518" w:type="dxa"/>
            <w:vMerge w:val="restart"/>
            <w:tcBorders>
              <w:top w:val="nil" w:sz="6" w:space="0" w:color="auto"/>
              <w:left w:val="single" w:sz="6" w:space="0" w:color="5A5A5A"/>
              <w:right w:val="single" w:sz="6" w:space="0" w:color="5A5A5A"/>
            </w:tcBorders>
          </w:tcPr>
          <w:p/>
        </w:tc>
        <w:tc>
          <w:tcPr>
            <w:tcW w:w="8867" w:type="dxa"/>
            <w:gridSpan w:val="4"/>
            <w:tcBorders>
              <w:top w:val="nil" w:sz="6" w:space="0" w:color="auto"/>
              <w:left w:val="single" w:sz="6" w:space="0" w:color="5A5A5A"/>
              <w:bottom w:val="nil" w:sz="6" w:space="0" w:color="auto"/>
              <w:right w:val="single" w:sz="12" w:space="0" w:color="959595"/>
            </w:tcBorders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140"/>
              <w:ind w:left="1980"/>
            </w:pPr>
            <w:r>
              <w:rPr>
                <w:rFonts w:cs="Calibri" w:hAnsi="Calibri" w:eastAsia="Calibri" w:ascii="Calibri"/>
                <w:b/>
                <w:color w:val="3B3B3B"/>
                <w:spacing w:val="-8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5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b/>
                <w:color w:val="3B3B3B"/>
                <w:spacing w:val="-2"/>
                <w:w w:val="102"/>
                <w:sz w:val="14"/>
                <w:szCs w:val="14"/>
              </w:rPr>
              <w:t>m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-5"/>
                <w:w w:val="102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2"/>
                <w:sz w:val="14"/>
                <w:szCs w:val="14"/>
              </w:rPr>
              <w:t>st</w:t>
            </w:r>
            <w:r>
              <w:rPr>
                <w:rFonts w:cs="Calibri" w:hAnsi="Calibri" w:eastAsia="Calibri" w:ascii="Calibri"/>
                <w:b/>
                <w:color w:val="3B3B3B"/>
                <w:spacing w:val="-1"/>
                <w:w w:val="102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-6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3"/>
                <w:w w:val="102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-5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b/>
                <w:color w:val="3B3B3B"/>
                <w:spacing w:val="-5"/>
                <w:w w:val="102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2"/>
                <w:sz w:val="14"/>
                <w:szCs w:val="14"/>
              </w:rPr>
              <w:t>_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2"/>
                <w:sz w:val="14"/>
                <w:szCs w:val="14"/>
              </w:rPr>
              <w:t>Us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1"/>
                <w:w w:val="102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2"/>
                <w:sz w:val="14"/>
                <w:szCs w:val="14"/>
              </w:rPr>
              <w:t>                                                   </w:t>
            </w:r>
            <w:r>
              <w:rPr>
                <w:rFonts w:cs="Calibri" w:hAnsi="Calibri" w:eastAsia="Calibri" w:ascii="Calibri"/>
                <w:b/>
                <w:color w:val="3B3B3B"/>
                <w:spacing w:val="20"/>
                <w:w w:val="102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b/>
                <w:color w:val="3B3B3B"/>
                <w:spacing w:val="-8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-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b/>
                <w:color w:val="3B3B3B"/>
                <w:spacing w:val="-8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1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0"/>
                <w:sz w:val="14"/>
                <w:szCs w:val="14"/>
              </w:rPr>
              <w:t>                                                      </w:t>
            </w:r>
            <w:r>
              <w:rPr>
                <w:rFonts w:cs="Calibri" w:hAnsi="Calibri" w:eastAsia="Calibri" w:ascii="Calibri"/>
                <w:b/>
                <w:color w:val="3B3B3B"/>
                <w:spacing w:val="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b/>
                <w:color w:val="3B3B3B"/>
                <w:spacing w:val="-8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3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b/>
                <w:color w:val="3B3B3B"/>
                <w:spacing w:val="2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3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b/>
                <w:color w:val="3B3B3B"/>
                <w:spacing w:val="-1"/>
                <w:w w:val="102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b/>
                <w:color w:val="3B3B3B"/>
                <w:spacing w:val="1"/>
                <w:w w:val="103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b/>
                <w:color w:val="3B3B3B"/>
                <w:spacing w:val="0"/>
                <w:w w:val="103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</w:tc>
      </w:tr>
      <w:tr>
        <w:trPr>
          <w:trHeight w:val="187" w:hRule="exact"/>
        </w:trPr>
        <w:tc>
          <w:tcPr>
            <w:tcW w:w="518" w:type="dxa"/>
            <w:vMerge w:val=""/>
            <w:tcBorders>
              <w:left w:val="single" w:sz="6" w:space="0" w:color="5A5A5A"/>
              <w:right w:val="single" w:sz="6" w:space="0" w:color="5A5A5A"/>
            </w:tcBorders>
          </w:tcPr>
          <w:p/>
        </w:tc>
        <w:tc>
          <w:tcPr>
            <w:tcW w:w="2606" w:type="dxa"/>
            <w:tcBorders>
              <w:top w:val="nil" w:sz="6" w:space="0" w:color="auto"/>
              <w:left w:val="single" w:sz="6" w:space="0" w:color="5A5A5A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261" w:type="dxa"/>
            <w:vMerge w:val="restart"/>
            <w:tcBorders>
              <w:top w:val="nil" w:sz="6" w:space="0" w:color="auto"/>
              <w:left w:val="single" w:sz="6" w:space="0" w:color="5A5A5A"/>
              <w:right w:val="single" w:sz="6" w:space="0" w:color="5A5A5A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423" w:right="235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4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2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7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8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394" w:right="192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2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1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293" w:right="62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2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m</w:t>
            </w:r>
            <w:r>
              <w:rPr>
                <w:rFonts w:cs="Calibri" w:hAnsi="Calibri" w:eastAsia="Calibri" w:ascii="Calibri"/>
                <w:color w:val="3B3B3B"/>
                <w:spacing w:val="-1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fi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4"/>
                <w:w w:val="103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5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1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1206" w:type="dxa"/>
            <w:vMerge w:val="restart"/>
            <w:tcBorders>
              <w:top w:val="nil" w:sz="6" w:space="0" w:color="auto"/>
              <w:left w:val="single" w:sz="6" w:space="0" w:color="5A5A5A"/>
              <w:right w:val="single" w:sz="12" w:space="0" w:color="959595"/>
            </w:tcBorders>
          </w:tcPr>
          <w:p/>
        </w:tc>
      </w:tr>
      <w:tr>
        <w:trPr>
          <w:trHeight w:val="13242" w:hRule="exact"/>
        </w:trPr>
        <w:tc>
          <w:tcPr>
            <w:tcW w:w="518" w:type="dxa"/>
            <w:vMerge w:val=""/>
            <w:tcBorders>
              <w:left w:val="single" w:sz="6" w:space="0" w:color="5A5A5A"/>
              <w:bottom w:val="single" w:sz="12" w:space="0" w:color="959595"/>
              <w:right w:val="single" w:sz="6" w:space="0" w:color="5A5A5A"/>
            </w:tcBorders>
          </w:tcPr>
          <w:p/>
        </w:tc>
        <w:tc>
          <w:tcPr>
            <w:tcW w:w="2606" w:type="dxa"/>
            <w:tcBorders>
              <w:top w:val="nil" w:sz="6" w:space="0" w:color="auto"/>
              <w:left w:val="single" w:sz="6" w:space="0" w:color="5A5A5A"/>
              <w:bottom w:val="single" w:sz="12" w:space="0" w:color="959595"/>
              <w:right w:val="single" w:sz="6" w:space="0" w:color="5A5A5A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293" w:right="-38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3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1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9"/>
                <w:w w:val="102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293" w:right="19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2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g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p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ó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2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-1"/>
                <w:w w:val="100"/>
                <w:sz w:val="14"/>
                <w:szCs w:val="14"/>
              </w:rPr>
              <w:t>[</w:t>
            </w:r>
            <w:r>
              <w:rPr>
                <w:rFonts w:cs="Calibri" w:hAnsi="Calibri" w:eastAsia="Calibri" w:ascii="Calibri"/>
                <w:color w:val="3B3B3B"/>
                <w:spacing w:val="6"/>
                <w:w w:val="100"/>
                <w:sz w:val="14"/>
                <w:szCs w:val="14"/>
              </w:rPr>
              <w:t>M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f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1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5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-1"/>
                <w:w w:val="103"/>
                <w:sz w:val="14"/>
                <w:szCs w:val="14"/>
              </w:rPr>
              <w:t>]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4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509" w:right="264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6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-9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g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480" w:right="250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8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2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g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p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ó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2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-1"/>
                <w:w w:val="103"/>
                <w:sz w:val="14"/>
                <w:szCs w:val="14"/>
              </w:rPr>
              <w:t>[</w:t>
            </w:r>
            <w:r>
              <w:rPr>
                <w:rFonts w:cs="Calibri" w:hAnsi="Calibri" w:eastAsia="Calibri" w:ascii="Calibri"/>
                <w:color w:val="3B3B3B"/>
                <w:spacing w:val="10"/>
                <w:w w:val="103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4"/>
                <w:w w:val="103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p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-1"/>
                <w:w w:val="103"/>
                <w:sz w:val="14"/>
                <w:szCs w:val="14"/>
              </w:rPr>
              <w:t>]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794" w:type="dxa"/>
            <w:tcBorders>
              <w:top w:val="nil" w:sz="6" w:space="0" w:color="auto"/>
              <w:left w:val="single" w:sz="6" w:space="0" w:color="5A5A5A"/>
              <w:bottom w:val="single" w:sz="12" w:space="0" w:color="959595"/>
              <w:right w:val="single" w:sz="6" w:space="0" w:color="5A5A5A"/>
            </w:tcBorders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713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-1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2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1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8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698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5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-1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g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2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1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713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7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Calibri" w:hAnsi="Calibri" w:eastAsia="Calibri" w:ascii="Calibri"/>
                <w:color w:val="3B3B3B"/>
                <w:spacing w:val="-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15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-1"/>
                <w:w w:val="103"/>
                <w:sz w:val="14"/>
                <w:szCs w:val="14"/>
              </w:rPr>
              <w:t>[</w:t>
            </w:r>
            <w:r>
              <w:rPr>
                <w:rFonts w:cs="Calibri" w:hAnsi="Calibri" w:eastAsia="Calibri" w:ascii="Calibri"/>
                <w:color w:val="3B3B3B"/>
                <w:spacing w:val="10"/>
                <w:w w:val="103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4"/>
                <w:w w:val="103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p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-1"/>
                <w:w w:val="103"/>
                <w:sz w:val="14"/>
                <w:szCs w:val="14"/>
              </w:rPr>
              <w:t>]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7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698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9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1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V</w:t>
            </w:r>
            <w:r>
              <w:rPr>
                <w:rFonts w:cs="Calibri" w:hAnsi="Calibri" w:eastAsia="Calibri" w:ascii="Calibri"/>
                <w:color w:val="3B3B3B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-10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8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5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center"/>
              <w:ind w:left="264" w:right="246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0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4"/>
                <w:w w:val="100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2"/>
                <w:w w:val="100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0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8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0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0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0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Calibri" w:hAnsi="Calibri" w:eastAsia="Calibri" w:ascii="Calibri"/>
                <w:color w:val="3B3B3B"/>
                <w:spacing w:val="16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b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698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3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7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6"/>
                <w:w w:val="100"/>
                <w:sz w:val="14"/>
                <w:szCs w:val="14"/>
              </w:rPr>
              <w:t>f</w:t>
            </w:r>
            <w:r>
              <w:rPr>
                <w:rFonts w:cs="Calibri" w:hAnsi="Calibri" w:eastAsia="Calibri" w:ascii="Calibri"/>
                <w:color w:val="3B3B3B"/>
                <w:spacing w:val="7"/>
                <w:w w:val="100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e</w:t>
            </w:r>
            <w:r>
              <w:rPr>
                <w:rFonts w:cs="Calibri" w:hAnsi="Calibri" w:eastAsia="Calibri" w:ascii="Calibri"/>
                <w:color w:val="3B3B3B"/>
                <w:spacing w:val="-13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1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3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5"/>
                <w:w w:val="103"/>
                <w:sz w:val="14"/>
                <w:szCs w:val="14"/>
              </w:rPr>
              <w:t>P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n</w:t>
            </w:r>
            <w:r>
              <w:rPr>
                <w:rFonts w:cs="Calibri" w:hAnsi="Calibri" w:eastAsia="Calibri" w:ascii="Calibri"/>
                <w:color w:val="3B3B3B"/>
                <w:spacing w:val="2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l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7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ind w:left="698"/>
            </w:pP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color w:val="3B3B3B"/>
                <w:spacing w:val="13"/>
                <w:w w:val="100"/>
                <w:sz w:val="14"/>
                <w:szCs w:val="14"/>
              </w:rPr>
              <w:t>4</w:t>
            </w:r>
            <w:r>
              <w:rPr>
                <w:rFonts w:cs="Calibri" w:hAnsi="Calibri" w:eastAsia="Calibri" w:ascii="Calibri"/>
                <w:color w:val="3B3B3B"/>
                <w:spacing w:val="0"/>
                <w:w w:val="100"/>
                <w:sz w:val="14"/>
                <w:szCs w:val="14"/>
              </w:rPr>
              <w:t>.</w:t>
            </w:r>
            <w:r>
              <w:rPr>
                <w:rFonts w:cs="Calibri" w:hAnsi="Calibri" w:eastAsia="Calibri" w:ascii="Calibri"/>
                <w:color w:val="3B3B3B"/>
                <w:spacing w:val="24"/>
                <w:w w:val="100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color w:val="3B3B3B"/>
                <w:spacing w:val="4"/>
                <w:w w:val="103"/>
                <w:sz w:val="14"/>
                <w:szCs w:val="14"/>
              </w:rPr>
              <w:t>c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11"/>
                <w:w w:val="103"/>
                <w:sz w:val="14"/>
                <w:szCs w:val="14"/>
              </w:rPr>
              <w:t>g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7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12"/>
                <w:w w:val="102"/>
                <w:sz w:val="14"/>
                <w:szCs w:val="14"/>
              </w:rPr>
              <w:t>D</w:t>
            </w:r>
            <w:r>
              <w:rPr>
                <w:rFonts w:cs="Calibri" w:hAnsi="Calibri" w:eastAsia="Calibri" w:ascii="Calibri"/>
                <w:color w:val="3B3B3B"/>
                <w:spacing w:val="10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9"/>
                <w:w w:val="103"/>
                <w:sz w:val="14"/>
                <w:szCs w:val="14"/>
              </w:rPr>
              <w:t>t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(</w:t>
            </w:r>
            <w:r>
              <w:rPr>
                <w:rFonts w:cs="Calibri" w:hAnsi="Calibri" w:eastAsia="Calibri" w:ascii="Calibri"/>
                <w:color w:val="3B3B3B"/>
                <w:spacing w:val="1"/>
                <w:w w:val="103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-6"/>
                <w:w w:val="102"/>
                <w:sz w:val="14"/>
                <w:szCs w:val="14"/>
              </w:rPr>
              <w:t>s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u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a</w:t>
            </w:r>
            <w:r>
              <w:rPr>
                <w:rFonts w:cs="Calibri" w:hAnsi="Calibri" w:eastAsia="Calibri" w:ascii="Calibri"/>
                <w:color w:val="3B3B3B"/>
                <w:spacing w:val="0"/>
                <w:w w:val="103"/>
                <w:sz w:val="14"/>
                <w:szCs w:val="14"/>
              </w:rPr>
              <w:t>r</w:t>
            </w:r>
            <w:r>
              <w:rPr>
                <w:rFonts w:cs="Calibri" w:hAnsi="Calibri" w:eastAsia="Calibri" w:ascii="Calibri"/>
                <w:color w:val="3B3B3B"/>
                <w:spacing w:val="3"/>
                <w:w w:val="102"/>
                <w:sz w:val="14"/>
                <w:szCs w:val="14"/>
              </w:rPr>
              <w:t>i</w:t>
            </w:r>
            <w:r>
              <w:rPr>
                <w:rFonts w:cs="Calibri" w:hAnsi="Calibri" w:eastAsia="Calibri" w:ascii="Calibri"/>
                <w:color w:val="3B3B3B"/>
                <w:spacing w:val="11"/>
                <w:w w:val="102"/>
                <w:sz w:val="14"/>
                <w:szCs w:val="14"/>
              </w:rPr>
              <w:t>o</w:t>
            </w:r>
            <w:r>
              <w:rPr>
                <w:rFonts w:cs="Calibri" w:hAnsi="Calibri" w:eastAsia="Calibri" w:ascii="Calibri"/>
                <w:color w:val="3B3B3B"/>
                <w:spacing w:val="0"/>
                <w:w w:val="102"/>
                <w:sz w:val="14"/>
                <w:szCs w:val="14"/>
              </w:rPr>
              <w:t>)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2261" w:type="dxa"/>
            <w:vMerge w:val=""/>
            <w:tcBorders>
              <w:left w:val="single" w:sz="6" w:space="0" w:color="5A5A5A"/>
              <w:bottom w:val="single" w:sz="12" w:space="0" w:color="959595"/>
              <w:right w:val="single" w:sz="6" w:space="0" w:color="5A5A5A"/>
            </w:tcBorders>
          </w:tcPr>
          <w:p/>
        </w:tc>
        <w:tc>
          <w:tcPr>
            <w:tcW w:w="1206" w:type="dxa"/>
            <w:vMerge w:val=""/>
            <w:tcBorders>
              <w:left w:val="single" w:sz="6" w:space="0" w:color="5A5A5A"/>
              <w:bottom w:val="single" w:sz="12" w:space="0" w:color="959595"/>
              <w:right w:val="single" w:sz="12" w:space="0" w:color="959595"/>
            </w:tcBorders>
          </w:tcPr>
          <w:p/>
        </w:tc>
      </w:tr>
      <w:tr>
        <w:trPr>
          <w:trHeight w:val="748" w:hRule="exact"/>
        </w:trPr>
        <w:tc>
          <w:tcPr>
            <w:tcW w:w="518" w:type="dxa"/>
            <w:tcBorders>
              <w:top w:val="single" w:sz="12" w:space="0" w:color="959595"/>
              <w:left w:val="nil" w:sz="6" w:space="0" w:color="auto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606" w:type="dxa"/>
            <w:tcBorders>
              <w:top w:val="single" w:sz="12" w:space="0" w:color="959595"/>
              <w:left w:val="single" w:sz="6" w:space="0" w:color="5A5A5A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794" w:type="dxa"/>
            <w:tcBorders>
              <w:top w:val="single" w:sz="12" w:space="0" w:color="959595"/>
              <w:left w:val="single" w:sz="6" w:space="0" w:color="5A5A5A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261" w:type="dxa"/>
            <w:tcBorders>
              <w:top w:val="single" w:sz="12" w:space="0" w:color="959595"/>
              <w:left w:val="single" w:sz="6" w:space="0" w:color="5A5A5A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1206" w:type="dxa"/>
            <w:tcBorders>
              <w:top w:val="single" w:sz="12" w:space="0" w:color="959595"/>
              <w:left w:val="single" w:sz="6" w:space="0" w:color="5A5A5A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3" w:hRule="exact"/>
        </w:trPr>
        <w:tc>
          <w:tcPr>
            <w:tcW w:w="5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794" w:type="dxa"/>
            <w:tcBorders>
              <w:top w:val="nil" w:sz="6" w:space="0" w:color="auto"/>
              <w:left w:val="single" w:sz="6" w:space="0" w:color="5A5A5A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2261" w:type="dxa"/>
            <w:tcBorders>
              <w:top w:val="nil" w:sz="6" w:space="0" w:color="auto"/>
              <w:left w:val="single" w:sz="6" w:space="0" w:color="5A5A5A"/>
              <w:bottom w:val="nil" w:sz="6" w:space="0" w:color="auto"/>
              <w:right w:val="single" w:sz="6" w:space="0" w:color="5A5A5A"/>
            </w:tcBorders>
          </w:tcPr>
          <w:p/>
        </w:tc>
        <w:tc>
          <w:tcPr>
            <w:tcW w:w="1206" w:type="dxa"/>
            <w:tcBorders>
              <w:top w:val="nil" w:sz="6" w:space="0" w:color="auto"/>
              <w:left w:val="single" w:sz="6" w:space="0" w:color="5A5A5A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Sz w:w="12220" w:h="15800"/>
          <w:pgMar w:top="280" w:bottom="0" w:left="140" w:right="172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20.84pt;margin-top:0.529652pt;width:0.72pt;height:45.3397pt;mso-position-horizontal-relative:page;mso-position-vertical-relative:page;z-index:-403" coordorigin="8417,11" coordsize="14,907">
            <v:shape style="position:absolute;left:8424;top:18;width:0;height:101" coordorigin="8424,18" coordsize="0,101" path="m8424,18l8424,119e" filled="f" stroked="t" strokeweight="0.72pt" strokecolor="#5A5A5A">
              <v:path arrowok="t"/>
            </v:shape>
            <v:shape style="position:absolute;left:8424;top:176;width:0;height:101" coordorigin="8424,176" coordsize="0,101" path="m8424,176l8424,277e" filled="f" stroked="t" strokeweight="0.72pt" strokecolor="#5A5A5A">
              <v:path arrowok="t"/>
            </v:shape>
            <v:shape style="position:absolute;left:8424;top:334;width:0;height:101" coordorigin="8424,334" coordsize="0,101" path="m8424,334l8424,435e" filled="f" stroked="t" strokeweight="0.72pt" strokecolor="#5A5A5A">
              <v:path arrowok="t"/>
            </v:shape>
            <v:shape style="position:absolute;left:8424;top:493;width:0;height:101" coordorigin="8424,493" coordsize="0,101" path="m8424,493l8424,594e" filled="f" stroked="t" strokeweight="0.72pt" strokecolor="#5A5A5A">
              <v:path arrowok="t"/>
            </v:shape>
            <v:shape style="position:absolute;left:8424;top:651;width:0;height:101" coordorigin="8424,651" coordsize="0,101" path="m8424,651l8424,752e" filled="f" stroked="t" strokeweight="0.72pt" strokecolor="#5A5A5A">
              <v:path arrowok="t"/>
            </v:shape>
            <v:shape style="position:absolute;left:8424;top:809;width:0;height:101" coordorigin="8424,809" coordsize="0,101" path="m8424,809l8424,910e" filled="f" stroked="t" strokeweight="0.72pt" strokecolor="#5A5A5A">
              <v:path arrowok="t"/>
            </v:shape>
            <w10:wrap type="none"/>
          </v:group>
        </w:pict>
      </w:r>
      <w:r>
        <w:pict>
          <v:group style="position:absolute;margin-left:307.8pt;margin-top:0.529652pt;width:0.72pt;height:45.3397pt;mso-position-horizontal-relative:page;mso-position-vertical-relative:page;z-index:-404" coordorigin="6156,11" coordsize="14,907">
            <v:shape style="position:absolute;left:6163;top:18;width:0;height:101" coordorigin="6163,18" coordsize="0,101" path="m6163,18l6163,119e" filled="f" stroked="t" strokeweight="0.72pt" strokecolor="#5A5A5A">
              <v:path arrowok="t"/>
            </v:shape>
            <v:shape style="position:absolute;left:6163;top:176;width:0;height:101" coordorigin="6163,176" coordsize="0,101" path="m6163,176l6163,277e" filled="f" stroked="t" strokeweight="0.72pt" strokecolor="#5A5A5A">
              <v:path arrowok="t"/>
            </v:shape>
            <v:shape style="position:absolute;left:6163;top:334;width:0;height:101" coordorigin="6163,334" coordsize="0,101" path="m6163,334l6163,435e" filled="f" stroked="t" strokeweight="0.72pt" strokecolor="#5A5A5A">
              <v:path arrowok="t"/>
            </v:shape>
            <v:shape style="position:absolute;left:6163;top:493;width:0;height:101" coordorigin="6163,493" coordsize="0,101" path="m6163,493l6163,594e" filled="f" stroked="t" strokeweight="0.72pt" strokecolor="#5A5A5A">
              <v:path arrowok="t"/>
            </v:shape>
            <v:shape style="position:absolute;left:6163;top:651;width:0;height:101" coordorigin="6163,651" coordsize="0,101" path="m6163,651l6163,752e" filled="f" stroked="t" strokeweight="0.72pt" strokecolor="#5A5A5A">
              <v:path arrowok="t"/>
            </v:shape>
            <v:shape style="position:absolute;left:6163;top:809;width:0;height:101" coordorigin="6163,809" coordsize="0,101" path="m6163,809l6163,910e" filled="f" stroked="t" strokeweight="0.72pt" strokecolor="#5A5A5A">
              <v:path arrowok="t"/>
            </v:shape>
            <w10:wrap type="none"/>
          </v:group>
        </w:pict>
      </w:r>
      <w:r>
        <w:pict>
          <v:group style="position:absolute;margin-left:168.12pt;margin-top:1.969pt;width:0.72pt;height:45.3397pt;mso-position-horizontal-relative:page;mso-position-vertical-relative:page;z-index:-405" coordorigin="3362,39" coordsize="14,907">
            <v:shape style="position:absolute;left:3370;top:47;width:0;height:101" coordorigin="3370,47" coordsize="0,101" path="m3370,47l3370,147e" filled="f" stroked="t" strokeweight="0.72pt" strokecolor="#5A5A5A">
              <v:path arrowok="t"/>
            </v:shape>
            <v:shape style="position:absolute;left:3370;top:205;width:0;height:101" coordorigin="3370,205" coordsize="0,101" path="m3370,205l3370,306e" filled="f" stroked="t" strokeweight="0.72pt" strokecolor="#5A5A5A">
              <v:path arrowok="t"/>
            </v:shape>
            <v:shape style="position:absolute;left:3370;top:363;width:0;height:101" coordorigin="3370,363" coordsize="0,101" path="m3370,363l3370,464e" filled="f" stroked="t" strokeweight="0.72pt" strokecolor="#5A5A5A">
              <v:path arrowok="t"/>
            </v:shape>
            <v:shape style="position:absolute;left:3370;top:522;width:0;height:101" coordorigin="3370,522" coordsize="0,101" path="m3370,522l3370,622e" filled="f" stroked="t" strokeweight="0.72pt" strokecolor="#5A5A5A">
              <v:path arrowok="t"/>
            </v:shape>
            <v:shape style="position:absolute;left:3370;top:680;width:0;height:101" coordorigin="3370,680" coordsize="0,101" path="m3370,680l3370,781e" filled="f" stroked="t" strokeweight="0.72pt" strokecolor="#5A5A5A">
              <v:path arrowok="t"/>
            </v:shape>
            <v:shape style="position:absolute;left:3370;top:838;width:0;height:101" coordorigin="3370,838" coordsize="0,101" path="m3370,838l3370,939e" filled="f" stroked="t" strokeweight="0.72pt" strokecolor="#5A5A5A">
              <v:path arrowok="t"/>
            </v:shape>
            <w10:wrap type="none"/>
          </v:group>
        </w:pict>
      </w:r>
      <w:r>
        <w:pict>
          <v:group style="position:absolute;margin-left:37.8pt;margin-top:0pt;width:0.72pt;height:48.748pt;mso-position-horizontal-relative:page;mso-position-vertical-relative:page;z-index:-406" coordorigin="756,0" coordsize="14,975">
            <v:shape style="position:absolute;left:763;top:3;width:0;height:101" coordorigin="763,3" coordsize="0,101" path="m763,3l763,104e" filled="f" stroked="t" strokeweight="0.72pt" strokecolor="#5A5A5A">
              <v:path arrowok="t"/>
            </v:shape>
            <v:shape style="position:absolute;left:763;top:162;width:0;height:101" coordorigin="763,162" coordsize="0,101" path="m763,162l763,262e" filled="f" stroked="t" strokeweight="0.72pt" strokecolor="#5A5A5A">
              <v:path arrowok="t"/>
            </v:shape>
            <v:shape style="position:absolute;left:763;top:320;width:0;height:101" coordorigin="763,320" coordsize="0,101" path="m763,320l763,421e" filled="f" stroked="t" strokeweight="0.72pt" strokecolor="#5A5A5A">
              <v:path arrowok="t"/>
            </v:shape>
            <v:shape style="position:absolute;left:763;top:478;width:0;height:101" coordorigin="763,478" coordsize="0,101" path="m763,478l763,579e" filled="f" stroked="t" strokeweight="0.72pt" strokecolor="#5A5A5A">
              <v:path arrowok="t"/>
            </v:shape>
            <v:shape style="position:absolute;left:763;top:637;width:0;height:101" coordorigin="763,637" coordsize="0,101" path="m763,637l763,737e" filled="f" stroked="t" strokeweight="0.72pt" strokecolor="#5A5A5A">
              <v:path arrowok="t"/>
            </v:shape>
            <v:shape style="position:absolute;left:763;top:795;width:0;height:101" coordorigin="763,795" coordsize="0,101" path="m763,795l763,896e" filled="f" stroked="t" strokeweight="0.72pt" strokecolor="#5A5A5A">
              <v:path arrowok="t"/>
            </v:shape>
            <v:shape style="position:absolute;left:763;top:953;width:0;height:14" coordorigin="763,953" coordsize="0,14" path="m763,953l763,968e" filled="f" stroked="t" strokeweight="0.72pt" strokecolor="#5A5A5A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sectPr>
      <w:pgSz w:w="12220" w:h="15800"/>
      <w:pgMar w:top="1480" w:bottom="28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